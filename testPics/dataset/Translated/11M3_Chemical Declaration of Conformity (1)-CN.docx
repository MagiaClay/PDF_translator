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BC" w:rsidRPr="00B511B7" w:rsidRDefault="006C21BC" w:rsidP="006C21BC">
      <w:pPr>
        <w:pBdr>
          <w:bottom w:val="single" w:sz="4" w:space="1" w:color="auto"/>
        </w:pBdr>
        <w:tabs>
          <w:tab w:val="right" w:pos="9027"/>
        </w:tabs>
        <w:jc w:val="left"/>
        <w:rPr>
          <w:rFonts w:eastAsiaTheme="minorEastAsia"/>
          <w:i/>
        </w:rPr>
      </w:pPr>
      <w:bookmarkStart w:id="0" w:name="bookmark0"/>
      <w:proofErr w:type="gramStart"/>
      <w:r w:rsidRPr="00B511B7">
        <w:rPr>
          <w:b/>
          <w:sz w:val="144"/>
        </w:rPr>
        <w:t>g</w:t>
      </w:r>
      <w:proofErr w:type="gramEnd"/>
      <w:r w:rsidRPr="00B511B7">
        <w:tab/>
      </w:r>
      <w:r w:rsidRPr="00B511B7">
        <w:rPr>
          <w:i/>
        </w:rPr>
        <w:t>GE Medical Systems</w:t>
      </w:r>
      <w:bookmarkEnd w:id="0"/>
    </w:p>
    <w:p w:rsidR="006C21BC" w:rsidRPr="00B511B7" w:rsidRDefault="006C21BC" w:rsidP="006C21BC">
      <w:pPr>
        <w:spacing w:beforeLines="50" w:before="120"/>
        <w:jc w:val="center"/>
        <w:rPr>
          <w:rFonts w:eastAsiaTheme="minorEastAsia"/>
          <w:b/>
        </w:rPr>
      </w:pPr>
      <w:bookmarkStart w:id="1" w:name="bookmark1"/>
      <w:r w:rsidRPr="00B511B7">
        <w:rPr>
          <w:b/>
        </w:rPr>
        <w:t>CL715</w:t>
      </w:r>
      <w:r w:rsidRPr="00B511B7">
        <w:rPr>
          <w:b/>
        </w:rPr>
        <w:t>化学品符合性声明</w:t>
      </w:r>
      <w:bookmarkEnd w:id="1"/>
    </w:p>
    <w:p w:rsidR="006C21BC" w:rsidRPr="00B511B7" w:rsidRDefault="006C21BC" w:rsidP="006C21BC">
      <w:pPr>
        <w:spacing w:beforeLines="50" w:before="120"/>
        <w:jc w:val="center"/>
        <w:rPr>
          <w:rFonts w:eastAsiaTheme="minorEastAsia"/>
          <w:b/>
          <w:u w:val="single"/>
        </w:rPr>
      </w:pPr>
    </w:p>
    <w:p w:rsidR="006C21BC" w:rsidRPr="00B511B7" w:rsidRDefault="006C21BC" w:rsidP="006C21BC">
      <w:pPr>
        <w:spacing w:beforeLines="50" w:before="120"/>
        <w:jc w:val="center"/>
        <w:rPr>
          <w:rFonts w:eastAsiaTheme="minorEastAsia"/>
          <w:b/>
          <w:u w:val="single"/>
        </w:rPr>
      </w:pPr>
      <w:r w:rsidRPr="00B511B7">
        <w:rPr>
          <w:b/>
          <w:u w:val="single"/>
        </w:rPr>
        <w:t>通用电气医疗（中国）有限公司</w:t>
      </w:r>
    </w:p>
    <w:p w:rsidR="006C21BC" w:rsidRPr="00B511B7" w:rsidRDefault="006C21BC" w:rsidP="006C21BC">
      <w:pPr>
        <w:jc w:val="center"/>
        <w:rPr>
          <w:rFonts w:eastAsiaTheme="minorEastAsia"/>
        </w:rPr>
      </w:pPr>
      <w:r w:rsidRPr="00B511B7">
        <w:t>公司名称</w:t>
      </w:r>
    </w:p>
    <w:p w:rsidR="006C21BC" w:rsidRPr="00B511B7" w:rsidRDefault="006C21BC" w:rsidP="006C21BC">
      <w:pPr>
        <w:jc w:val="center"/>
        <w:rPr>
          <w:rFonts w:eastAsiaTheme="minorEastAsia"/>
          <w:b/>
          <w:u w:val="single"/>
        </w:rPr>
      </w:pPr>
      <w:r w:rsidRPr="00B511B7">
        <w:rPr>
          <w:b/>
          <w:u w:val="single"/>
        </w:rPr>
        <w:t>中国江苏省</w:t>
      </w:r>
    </w:p>
    <w:p w:rsidR="006C21BC" w:rsidRPr="00B511B7" w:rsidRDefault="006C21BC" w:rsidP="006C21BC">
      <w:pPr>
        <w:jc w:val="center"/>
        <w:rPr>
          <w:rFonts w:eastAsiaTheme="minorEastAsia"/>
          <w:b/>
          <w:u w:val="single"/>
        </w:rPr>
      </w:pPr>
      <w:r w:rsidRPr="00B511B7">
        <w:rPr>
          <w:b/>
          <w:u w:val="single"/>
        </w:rPr>
        <w:t>无锡国家高新技术产业开发区</w:t>
      </w:r>
    </w:p>
    <w:p w:rsidR="006C21BC" w:rsidRPr="00B511B7" w:rsidRDefault="006C21BC" w:rsidP="006C21BC">
      <w:pPr>
        <w:jc w:val="center"/>
        <w:rPr>
          <w:rFonts w:eastAsiaTheme="minorEastAsia"/>
        </w:rPr>
      </w:pPr>
      <w:r w:rsidRPr="00B511B7">
        <w:t>公司地址</w:t>
      </w:r>
    </w:p>
    <w:p w:rsidR="006C21BC" w:rsidRPr="00B511B7" w:rsidRDefault="006C21BC" w:rsidP="006C21BC">
      <w:pPr>
        <w:jc w:val="center"/>
        <w:rPr>
          <w:rFonts w:eastAsiaTheme="minorEastAsia"/>
          <w:b/>
          <w:u w:val="single"/>
        </w:rPr>
      </w:pPr>
      <w:r w:rsidRPr="00B511B7">
        <w:rPr>
          <w:b/>
          <w:u w:val="single"/>
        </w:rPr>
        <w:t>86 +510-85278503</w:t>
      </w:r>
    </w:p>
    <w:p w:rsidR="006C21BC" w:rsidRPr="00B511B7" w:rsidRDefault="006C21BC" w:rsidP="006C21BC">
      <w:pPr>
        <w:jc w:val="center"/>
        <w:rPr>
          <w:rFonts w:eastAsiaTheme="minorEastAsia"/>
        </w:rPr>
      </w:pPr>
      <w:r w:rsidRPr="00B511B7">
        <w:t>公司电话和传真号码</w:t>
      </w:r>
    </w:p>
    <w:p w:rsidR="006C21BC" w:rsidRPr="00B511B7" w:rsidRDefault="006C21BC" w:rsidP="006C21BC">
      <w:pPr>
        <w:jc w:val="center"/>
        <w:rPr>
          <w:rFonts w:eastAsiaTheme="minorEastAsia"/>
          <w:b/>
          <w:u w:val="single"/>
        </w:rPr>
      </w:pPr>
      <w:r w:rsidRPr="00B511B7">
        <w:rPr>
          <w:b/>
          <w:u w:val="single"/>
        </w:rPr>
        <w:t>www.gehealthcare.com</w:t>
      </w:r>
    </w:p>
    <w:p w:rsidR="006C21BC" w:rsidRPr="00B511B7" w:rsidRDefault="006C21BC" w:rsidP="006C21BC">
      <w:pPr>
        <w:jc w:val="center"/>
        <w:rPr>
          <w:rFonts w:eastAsiaTheme="minorEastAsia"/>
        </w:rPr>
      </w:pPr>
      <w:r w:rsidRPr="00B511B7">
        <w:t>公司主页</w:t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  <w:r w:rsidRPr="00B511B7">
        <w:t>本公司特此声明，</w:t>
      </w:r>
      <w:r w:rsidRPr="00B511B7">
        <w:t>TPRS DOC2156840</w:t>
      </w:r>
      <w:r w:rsidRPr="00B511B7">
        <w:t>第</w:t>
      </w:r>
      <w:r w:rsidRPr="00B511B7">
        <w:t>16</w:t>
      </w:r>
      <w:r w:rsidRPr="00B511B7">
        <w:t>节所列化学品符合化学相容性要求。</w:t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  <w:r w:rsidRPr="00B511B7">
        <w:t>TPRS DOC2156840</w:t>
      </w:r>
      <w:r w:rsidRPr="00B511B7">
        <w:t>第</w:t>
      </w:r>
      <w:r w:rsidRPr="00B511B7">
        <w:t>16</w:t>
      </w:r>
      <w:r w:rsidRPr="00B511B7">
        <w:t>节所列化学品（凝胶、清洁剂和高浓度消毒剂）应与</w:t>
      </w:r>
      <w:r w:rsidRPr="00B511B7">
        <w:t>11M3</w:t>
      </w:r>
      <w:r w:rsidRPr="00B511B7">
        <w:t>传感器相容。如果物镜转盘</w:t>
      </w:r>
      <w:r w:rsidRPr="00B511B7">
        <w:t>/</w:t>
      </w:r>
      <w:r w:rsidRPr="00B511B7">
        <w:t>手柄塑料和透镜粘合剂接触这些化学品，可能出现变色，这种变色现象可接受。探头化学相容性测试应通过耐压和漏电流测试，以及</w:t>
      </w:r>
      <w:r w:rsidRPr="00B511B7">
        <w:t>TPRS DOC2156840</w:t>
      </w:r>
      <w:r w:rsidRPr="00B511B7">
        <w:t>规定的声学测试。</w:t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  <w:r w:rsidRPr="00B511B7">
        <w:t>化学相容性还设计为</w:t>
      </w:r>
      <w:r w:rsidRPr="00B511B7">
        <w:t>4</w:t>
      </w:r>
      <w:r w:rsidRPr="00B511B7">
        <w:t>年（</w:t>
      </w:r>
      <w:r w:rsidRPr="00B511B7">
        <w:t>6,000</w:t>
      </w:r>
      <w:r w:rsidRPr="00B511B7">
        <w:t>小时）使用寿命，符合</w:t>
      </w:r>
      <w:r w:rsidRPr="00B511B7">
        <w:t>TPRS DOC2156840</w:t>
      </w:r>
      <w:r w:rsidRPr="00B511B7">
        <w:t>第</w:t>
      </w:r>
      <w:r w:rsidRPr="00B511B7">
        <w:t>12</w:t>
      </w:r>
      <w:r w:rsidRPr="00B511B7">
        <w:t>节规定的可靠性要求。</w:t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  <w:r w:rsidRPr="00B511B7">
        <w:rPr>
          <w:u w:val="single"/>
        </w:rPr>
        <w:t>签署日期：</w:t>
      </w:r>
      <w:r w:rsidRPr="00B511B7">
        <w:rPr>
          <w:noProof/>
        </w:rPr>
        <w:drawing>
          <wp:inline distT="0" distB="0" distL="0" distR="0">
            <wp:extent cx="4820771" cy="648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26" cy="6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  <w:r w:rsidRPr="00B511B7">
        <w:t>公司授权人员签名、姓名和职位</w:t>
      </w:r>
    </w:p>
    <w:p w:rsidR="006C21BC" w:rsidRPr="00B511B7" w:rsidRDefault="006C21BC">
      <w:pPr>
        <w:rPr>
          <w:rFonts w:eastAsiaTheme="minorEastAsia"/>
        </w:rPr>
      </w:pPr>
      <w:r w:rsidRPr="00B511B7">
        <w:br w:type="page"/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13"/>
        <w:gridCol w:w="4514"/>
      </w:tblGrid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  <w:r w:rsidRPr="00B511B7">
              <w:rPr>
                <w:b/>
              </w:rPr>
              <w:t>产品名称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  <w:r w:rsidRPr="00B511B7">
              <w:rPr>
                <w:b/>
              </w:rPr>
              <w:t>制造商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  <w:r w:rsidRPr="00B511B7">
              <w:rPr>
                <w:b/>
              </w:rPr>
              <w:t>耦合凝胶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Aquasonics</w:t>
            </w:r>
            <w:proofErr w:type="spellEnd"/>
            <w:r w:rsidRPr="00B511B7">
              <w:t xml:space="preserve"> 100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460133">
            <w:pPr>
              <w:jc w:val="left"/>
              <w:rPr>
                <w:rFonts w:eastAsiaTheme="minorEastAsia"/>
              </w:rPr>
            </w:pPr>
            <w:r w:rsidRPr="00B511B7">
              <w:t>Parker Laboratory Inc.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Clear Image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Sonotech</w:t>
            </w:r>
            <w:proofErr w:type="spellEnd"/>
            <w:r w:rsidRPr="00B511B7">
              <w:t xml:space="preserve"> Inc.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Kendall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Tyco/Healthcare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Scan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Parker Laboratory Inc.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Sonogel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Sonogel</w:t>
            </w:r>
            <w:proofErr w:type="spellEnd"/>
            <w:r w:rsidRPr="00B511B7">
              <w:t xml:space="preserve"> </w:t>
            </w:r>
            <w:proofErr w:type="spellStart"/>
            <w:r w:rsidRPr="00B511B7">
              <w:t>Vertriebs</w:t>
            </w:r>
            <w:proofErr w:type="spellEnd"/>
            <w:r w:rsidRPr="00B511B7">
              <w:t xml:space="preserve">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Wavelength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National Therapy Products Inc.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  <w:r w:rsidRPr="00B511B7">
              <w:rPr>
                <w:b/>
              </w:rPr>
              <w:t>喷雾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CaviCide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CaviCide1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Clinell</w:t>
            </w:r>
            <w:proofErr w:type="spellEnd"/>
            <w:r w:rsidRPr="00B511B7">
              <w:t>通用喷雾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GAMA Healthcare Ltd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Protex</w:t>
            </w:r>
            <w:proofErr w:type="spellEnd"/>
            <w:r w:rsidRPr="00B511B7">
              <w:t>消毒喷雾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Parker Laboratories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460133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Surfa'Safe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Laboratoires</w:t>
            </w:r>
            <w:proofErr w:type="spellEnd"/>
            <w:r w:rsidRPr="00B511B7">
              <w:t xml:space="preserve"> ANIOS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T-spray II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Pharmaceutical Innovations, Inc.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 xml:space="preserve"> Duo for Ultrasound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 xml:space="preserve"> Solutions Limited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  <w:r w:rsidRPr="00B511B7">
              <w:rPr>
                <w:b/>
              </w:rPr>
              <w:t>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Asepti</w:t>
            </w:r>
            <w:proofErr w:type="spellEnd"/>
            <w:r w:rsidRPr="00B511B7">
              <w:t xml:space="preserve"> Wipes II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Ecolab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Bactinyl</w:t>
            </w:r>
            <w:proofErr w:type="spellEnd"/>
            <w:r w:rsidRPr="00B511B7">
              <w:t xml:space="preserve"> </w:t>
            </w:r>
            <w:proofErr w:type="spellStart"/>
            <w:r w:rsidRPr="00B511B7">
              <w:t>lingettes</w:t>
            </w:r>
            <w:proofErr w:type="spellEnd"/>
            <w:r w:rsidRPr="00B511B7">
              <w:t xml:space="preserve"> </w:t>
            </w:r>
            <w:proofErr w:type="spellStart"/>
            <w:r w:rsidRPr="00B511B7">
              <w:t>desinfectantes</w:t>
            </w:r>
            <w:proofErr w:type="spellEnd"/>
            <w:r w:rsidRPr="00B511B7">
              <w:t xml:space="preserve"> </w:t>
            </w:r>
            <w:proofErr w:type="spellStart"/>
            <w:r w:rsidRPr="00B511B7">
              <w:t>inodores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Laboratoire</w:t>
            </w:r>
            <w:proofErr w:type="spellEnd"/>
            <w:r w:rsidRPr="00B511B7">
              <w:t xml:space="preserve"> </w:t>
            </w:r>
            <w:proofErr w:type="spellStart"/>
            <w:r w:rsidRPr="00B511B7">
              <w:t>Garcin-Bactinyl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CaviWipes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CaviWipes</w:t>
            </w:r>
            <w:proofErr w:type="spellEnd"/>
            <w:r w:rsidRPr="00B511B7">
              <w:t xml:space="preserve"> 1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Cleanisept</w:t>
            </w:r>
            <w:proofErr w:type="spellEnd"/>
            <w:r w:rsidRPr="00B511B7">
              <w:t xml:space="preserve"> wipes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Dr.Schumacher</w:t>
            </w:r>
            <w:proofErr w:type="spellEnd"/>
            <w:r w:rsidRPr="00B511B7">
              <w:t xml:space="preserve">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Clinell</w:t>
            </w:r>
            <w:proofErr w:type="spellEnd"/>
            <w:r w:rsidRPr="00B511B7">
              <w:t xml:space="preserve"> Clorox</w:t>
            </w:r>
            <w:r w:rsidRPr="00B511B7">
              <w:t>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GAMA Healthcare Ltd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Clinell</w:t>
            </w:r>
            <w:proofErr w:type="spellEnd"/>
            <w:r w:rsidRPr="00B511B7">
              <w:t>通用消毒湿巾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GAMA Healthcare Ltd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Dispatch</w:t>
            </w:r>
            <w:r w:rsidRPr="00B511B7">
              <w:t>医院清洁消毒巾（含漂白剂）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Clorox Professional Products Company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通用消毒湿巾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Total Solutions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Mikrobac</w:t>
            </w:r>
            <w:proofErr w:type="spellEnd"/>
            <w:r w:rsidRPr="00B511B7">
              <w:t>纸巾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 xml:space="preserve">BODE </w:t>
            </w:r>
            <w:proofErr w:type="spellStart"/>
            <w:r w:rsidRPr="00B511B7">
              <w:t>Chemie</w:t>
            </w:r>
            <w:proofErr w:type="spellEnd"/>
            <w:r w:rsidRPr="00B511B7">
              <w:t xml:space="preserve">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Mikrozid</w:t>
            </w:r>
            <w:proofErr w:type="spellEnd"/>
            <w:r w:rsidRPr="00B511B7">
              <w:t>敏感湿巾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460133">
            <w:pPr>
              <w:jc w:val="left"/>
              <w:rPr>
                <w:rFonts w:eastAsiaTheme="minorEastAsia"/>
                <w:lang w:val="de-DE"/>
              </w:rPr>
            </w:pPr>
            <w:r w:rsidRPr="00B511B7">
              <w:rPr>
                <w:lang w:val="de-DE"/>
              </w:rPr>
              <w:t>Schülke &amp; Mayr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Protex</w:t>
            </w:r>
            <w:proofErr w:type="spellEnd"/>
            <w:r w:rsidRPr="00B511B7">
              <w:t>消毒湿巾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Parker Laboratories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Sani Cloth Active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Ecolab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Sani Cloth AF</w:t>
            </w:r>
            <w:r w:rsidRPr="00B511B7">
              <w:t>一次性杀菌湿巾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PDI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Sani Cloth AF3</w:t>
            </w:r>
            <w:r w:rsidRPr="00B511B7">
              <w:t>一次性杀菌湿巾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PDI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Sani Cloth</w:t>
            </w:r>
            <w:r w:rsidRPr="00B511B7">
              <w:t>一次性漂白杀菌湿巾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PDI</w:t>
            </w:r>
          </w:p>
        </w:tc>
      </w:tr>
    </w:tbl>
    <w:p w:rsidR="00057618" w:rsidRPr="00B511B7" w:rsidRDefault="00057618" w:rsidP="006C21BC">
      <w:pPr>
        <w:spacing w:beforeLines="50" w:before="120"/>
        <w:jc w:val="left"/>
        <w:rPr>
          <w:rFonts w:eastAsiaTheme="minorEastAsia"/>
        </w:rPr>
      </w:pPr>
    </w:p>
    <w:p w:rsidR="00057618" w:rsidRPr="00B511B7" w:rsidRDefault="00057618">
      <w:pPr>
        <w:rPr>
          <w:rFonts w:eastAsiaTheme="minorEastAsia"/>
        </w:rPr>
      </w:pPr>
      <w:r w:rsidRPr="00B511B7">
        <w:br w:type="page"/>
      </w:r>
    </w:p>
    <w:p w:rsidR="006C21BC" w:rsidRPr="00B511B7" w:rsidRDefault="006C21BC" w:rsidP="006C21BC">
      <w:pPr>
        <w:spacing w:beforeLines="50" w:before="120"/>
        <w:jc w:val="left"/>
        <w:rPr>
          <w:rFonts w:eastAsiaTheme="minorEastAsia"/>
        </w:r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13"/>
        <w:gridCol w:w="4514"/>
      </w:tblGrid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Sani Cloth HB</w:t>
            </w:r>
            <w:r w:rsidRPr="00B511B7">
              <w:t>一次性杀菌湿巾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PDI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Sani Cloth Plus</w:t>
            </w:r>
            <w:r w:rsidRPr="00B511B7">
              <w:t>一次性杀菌湿巾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PDI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Septiwipes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Dr.Schumacher</w:t>
            </w:r>
            <w:proofErr w:type="spellEnd"/>
            <w:r w:rsidRPr="00B511B7">
              <w:t xml:space="preserve">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>预</w:t>
            </w:r>
            <w:proofErr w:type="gramStart"/>
            <w:r w:rsidRPr="00B511B7">
              <w:t>清洁湿</w:t>
            </w:r>
            <w:proofErr w:type="gramEnd"/>
            <w:r w:rsidRPr="00B511B7">
              <w:t>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 xml:space="preserve"> Solutions Limited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>冲洗湿巾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 xml:space="preserve"> Solutions Limited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>杀</w:t>
            </w:r>
            <w:proofErr w:type="gramStart"/>
            <w:r w:rsidRPr="00B511B7">
              <w:t>孢</w:t>
            </w:r>
            <w:proofErr w:type="gramEnd"/>
            <w:r w:rsidRPr="00B511B7">
              <w:t>湿巾</w:t>
            </w:r>
            <w:r w:rsidRPr="00B511B7">
              <w:t xml:space="preserve"> - </w:t>
            </w:r>
            <w:proofErr w:type="gramStart"/>
            <w:r w:rsidRPr="00B511B7">
              <w:t>活性湿</w:t>
            </w:r>
            <w:proofErr w:type="gramEnd"/>
            <w:r w:rsidRPr="00B511B7">
              <w:t>巾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Tristel</w:t>
            </w:r>
            <w:proofErr w:type="spellEnd"/>
            <w:r w:rsidRPr="00B511B7">
              <w:t xml:space="preserve"> Solutions Limited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8224E4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Tuffie</w:t>
            </w:r>
            <w:proofErr w:type="spellEnd"/>
            <w:r w:rsidRPr="00B511B7">
              <w:t xml:space="preserve"> 5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Vernacare</w:t>
            </w:r>
            <w:proofErr w:type="spellEnd"/>
            <w:r w:rsidRPr="00B511B7">
              <w:t xml:space="preserve"> Ltd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Wet Wipe Chlorine Disinfection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Wet Wipe A/S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Wet Wipe Disinfection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Wet Wipe A/S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Wet Wipe Universal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Wet Wipe A/S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Wip'Anios</w:t>
            </w:r>
            <w:proofErr w:type="spellEnd"/>
            <w:r w:rsidRPr="00B511B7">
              <w:t xml:space="preserve"> Premium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Laboratoires</w:t>
            </w:r>
            <w:proofErr w:type="spellEnd"/>
            <w:r w:rsidRPr="00B511B7">
              <w:t xml:space="preserve"> ANIOS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  <w:r w:rsidRPr="00B511B7">
              <w:rPr>
                <w:b/>
              </w:rPr>
              <w:t>浸泡液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b/>
              </w:rPr>
            </w:pP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Acryl-Des</w:t>
            </w:r>
            <w:r w:rsidRPr="00B511B7">
              <w:rPr>
                <w:vertAlign w:val="superscript"/>
              </w:rPr>
              <w:t>®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AB7597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Sch</w:t>
            </w:r>
            <w:proofErr w:type="spellEnd"/>
            <w:r w:rsidRPr="00B511B7">
              <w:t>ü</w:t>
            </w:r>
            <w:proofErr w:type="spellStart"/>
            <w:r w:rsidRPr="00B511B7">
              <w:t>lke</w:t>
            </w:r>
            <w:proofErr w:type="spellEnd"/>
            <w:r w:rsidRPr="00B511B7">
              <w:t xml:space="preserve"> &amp; </w:t>
            </w:r>
            <w:proofErr w:type="spellStart"/>
            <w:r w:rsidRPr="00B511B7">
              <w:t>Mayr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Aniosyme</w:t>
            </w:r>
            <w:proofErr w:type="spellEnd"/>
            <w:r w:rsidRPr="00B511B7">
              <w:t xml:space="preserve"> DDI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Laboratoires</w:t>
            </w:r>
            <w:proofErr w:type="spellEnd"/>
            <w:r w:rsidRPr="00B511B7">
              <w:t xml:space="preserve"> ANIOS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Bacillocid</w:t>
            </w:r>
            <w:proofErr w:type="spellEnd"/>
            <w:r w:rsidRPr="00B511B7">
              <w:t xml:space="preserve"> </w:t>
            </w:r>
            <w:proofErr w:type="spellStart"/>
            <w:r w:rsidRPr="00B511B7">
              <w:t>Rasant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 xml:space="preserve">BODE </w:t>
            </w:r>
            <w:proofErr w:type="spellStart"/>
            <w:r w:rsidRPr="00B511B7">
              <w:t>Chemie</w:t>
            </w:r>
            <w:proofErr w:type="spellEnd"/>
            <w:r w:rsidRPr="00B511B7">
              <w:t xml:space="preserve">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Biguacid</w:t>
            </w:r>
            <w:proofErr w:type="spellEnd"/>
            <w:r w:rsidRPr="00B511B7">
              <w:t>-S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Antiseptica</w:t>
            </w:r>
            <w:proofErr w:type="spellEnd"/>
            <w:r w:rsidRPr="00B511B7">
              <w:t xml:space="preserve"> chem. </w:t>
            </w:r>
            <w:proofErr w:type="spellStart"/>
            <w:r w:rsidRPr="00B511B7">
              <w:t>pharm.Produkte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Bodedex</w:t>
            </w:r>
            <w:proofErr w:type="spellEnd"/>
            <w:r w:rsidRPr="00B511B7">
              <w:rPr>
                <w:vertAlign w:val="superscript"/>
              </w:rPr>
              <w:t>®</w:t>
            </w:r>
            <w:r w:rsidRPr="00B511B7">
              <w:t xml:space="preserve"> Forte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 xml:space="preserve">BODE </w:t>
            </w:r>
            <w:proofErr w:type="spellStart"/>
            <w:r w:rsidRPr="00B511B7">
              <w:t>Chemie</w:t>
            </w:r>
            <w:proofErr w:type="spellEnd"/>
            <w:r w:rsidRPr="00B511B7">
              <w:t xml:space="preserve">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Cidex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Advanced Sterilization Products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Cidex</w:t>
            </w:r>
            <w:proofErr w:type="spellEnd"/>
            <w:r w:rsidRPr="00B511B7">
              <w:t xml:space="preserve"> OPA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Advanced Sterilization Products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Cidex</w:t>
            </w:r>
            <w:proofErr w:type="spellEnd"/>
            <w:r w:rsidRPr="00B511B7">
              <w:t xml:space="preserve"> Plus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Advanced Sterilization Products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Gigasept</w:t>
            </w:r>
            <w:proofErr w:type="spellEnd"/>
            <w:r w:rsidRPr="00B511B7">
              <w:t xml:space="preserve"> AF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lang w:val="de-DE"/>
              </w:rPr>
            </w:pPr>
            <w:r w:rsidRPr="00B511B7">
              <w:rPr>
                <w:lang w:val="de-DE"/>
              </w:rPr>
              <w:t>Schülke &amp; Mayr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Gigasept</w:t>
            </w:r>
            <w:proofErr w:type="spellEnd"/>
            <w:r w:rsidRPr="00B511B7">
              <w:t xml:space="preserve"> FF </w:t>
            </w:r>
            <w:proofErr w:type="spellStart"/>
            <w:r w:rsidRPr="00B511B7">
              <w:t>Neu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  <w:lang w:val="de-DE"/>
              </w:rPr>
            </w:pPr>
            <w:r w:rsidRPr="00B511B7">
              <w:rPr>
                <w:lang w:val="de-DE"/>
              </w:rPr>
              <w:t>Schülke &amp; Mayr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Metricide</w:t>
            </w:r>
            <w:proofErr w:type="spellEnd"/>
            <w:r w:rsidRPr="00B511B7">
              <w:t xml:space="preserve"> 14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Metricide</w:t>
            </w:r>
            <w:proofErr w:type="spellEnd"/>
            <w:r w:rsidRPr="00B511B7">
              <w:t xml:space="preserve"> 28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Metricide</w:t>
            </w:r>
            <w:proofErr w:type="spellEnd"/>
            <w:r w:rsidRPr="00B511B7">
              <w:t xml:space="preserve"> OPA Plus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Metricide</w:t>
            </w:r>
            <w:proofErr w:type="spellEnd"/>
            <w:r w:rsidRPr="00B511B7">
              <w:t xml:space="preserve"> Plus 30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Metrizyme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Metrex</w:t>
            </w:r>
            <w:proofErr w:type="spellEnd"/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Mikrozid</w:t>
            </w:r>
            <w:proofErr w:type="spellEnd"/>
            <w:r w:rsidRPr="00B511B7">
              <w:t>敏感液体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AB7597" w:rsidP="00057618">
            <w:pPr>
              <w:jc w:val="left"/>
              <w:rPr>
                <w:rFonts w:eastAsiaTheme="minorEastAsia"/>
                <w:lang w:val="de-DE"/>
              </w:rPr>
            </w:pPr>
            <w:r w:rsidRPr="00B511B7">
              <w:rPr>
                <w:lang w:val="de-DE"/>
              </w:rPr>
              <w:t>Schülke &amp; Mayr GmbH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Revital</w:t>
            </w:r>
            <w:proofErr w:type="spellEnd"/>
            <w:r w:rsidRPr="00B511B7">
              <w:t>-Ox RESERT HLD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Steris Healthcare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Septanios</w:t>
            </w:r>
            <w:proofErr w:type="spellEnd"/>
            <w:r w:rsidRPr="00B511B7">
              <w:t xml:space="preserve"> MD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Laboratoires</w:t>
            </w:r>
            <w:proofErr w:type="spellEnd"/>
            <w:r w:rsidRPr="00B511B7">
              <w:t xml:space="preserve"> ANIOS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Steranios</w:t>
            </w:r>
            <w:proofErr w:type="spellEnd"/>
            <w:r w:rsidRPr="00B511B7">
              <w:t xml:space="preserve"> 2%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Laboratoires</w:t>
            </w:r>
            <w:proofErr w:type="spellEnd"/>
            <w:r w:rsidRPr="00B511B7">
              <w:t xml:space="preserve"> ANIOS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Wavicide-01</w:t>
            </w:r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r w:rsidRPr="00B511B7">
              <w:t>Medical Chemical Corporation</w:t>
            </w:r>
          </w:p>
        </w:tc>
      </w:tr>
      <w:tr w:rsidR="006C21BC" w:rsidRPr="00B511B7" w:rsidTr="00057618">
        <w:trPr>
          <w:jc w:val="center"/>
        </w:trPr>
        <w:tc>
          <w:tcPr>
            <w:tcW w:w="4513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Trophon</w:t>
            </w:r>
            <w:proofErr w:type="spellEnd"/>
          </w:p>
        </w:tc>
        <w:tc>
          <w:tcPr>
            <w:tcW w:w="4514" w:type="dxa"/>
            <w:shd w:val="clear" w:color="auto" w:fill="FFFFFF"/>
          </w:tcPr>
          <w:p w:rsidR="006C21BC" w:rsidRPr="00B511B7" w:rsidRDefault="006C21BC" w:rsidP="00057618">
            <w:pPr>
              <w:jc w:val="left"/>
              <w:rPr>
                <w:rFonts w:eastAsiaTheme="minorEastAsia"/>
              </w:rPr>
            </w:pPr>
            <w:proofErr w:type="spellStart"/>
            <w:r w:rsidRPr="00B511B7">
              <w:t>Nanosonics</w:t>
            </w:r>
            <w:proofErr w:type="spellEnd"/>
            <w:r w:rsidRPr="00B511B7">
              <w:t xml:space="preserve"> Limited</w:t>
            </w:r>
          </w:p>
        </w:tc>
      </w:tr>
    </w:tbl>
    <w:p w:rsidR="006572A0" w:rsidRPr="00B511B7" w:rsidRDefault="006572A0" w:rsidP="00A175F9">
      <w:bookmarkStart w:id="2" w:name="_GoBack"/>
      <w:bookmarkEnd w:id="2"/>
    </w:p>
    <w:sectPr w:rsidR="006572A0" w:rsidRPr="00B511B7" w:rsidSect="006C2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41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6E" w:rsidRDefault="0029726E">
      <w:pPr>
        <w:spacing w:before="120"/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29726E" w:rsidRDefault="0029726E">
      <w:pPr>
        <w:spacing w:before="120"/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2B" w:rsidRDefault="00C3652B">
    <w:pPr>
      <w:pStyle w:val="a4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1BC" w:rsidRDefault="006C21BC" w:rsidP="006C21BC">
    <w:pPr>
      <w:spacing w:beforeLines="50" w:before="120"/>
      <w:jc w:val="left"/>
      <w:rPr>
        <w:rFonts w:eastAsiaTheme="minorEastAsia"/>
      </w:rPr>
    </w:pPr>
    <w:r>
      <w:rPr>
        <w:rFonts w:hint="eastAsia"/>
      </w:rPr>
      <w:t>CL715</w:t>
    </w:r>
    <w:r>
      <w:rPr>
        <w:rFonts w:hint="eastAsia"/>
      </w:rPr>
      <w:t>探头的化学品符合性声明（</w:t>
    </w:r>
    <w:proofErr w:type="gramStart"/>
    <w:r>
      <w:rPr>
        <w:rFonts w:hint="eastAsia"/>
      </w:rPr>
      <w:t>非限阅</w:t>
    </w:r>
    <w:proofErr w:type="gramEnd"/>
    <w:r>
      <w:rPr>
        <w:rFonts w:hint="eastAsia"/>
      </w:rPr>
      <w:t>）</w:t>
    </w:r>
  </w:p>
  <w:p w:rsidR="006C21BC" w:rsidRPr="006C21BC" w:rsidRDefault="006C21BC" w:rsidP="006C21BC">
    <w:pPr>
      <w:spacing w:beforeLines="50" w:before="120"/>
      <w:jc w:val="left"/>
      <w:rPr>
        <w:rFonts w:eastAsiaTheme="minorEastAsia"/>
      </w:rPr>
    </w:pPr>
    <w:r>
      <w:rPr>
        <w:rFonts w:hint="eastAsia"/>
      </w:rPr>
      <w:t>第</w:t>
    </w:r>
    <w:r w:rsidRPr="006C21BC">
      <w:rPr>
        <w:rFonts w:eastAsiaTheme="minorEastAsia" w:hint="eastAsia"/>
      </w:rPr>
      <w:fldChar w:fldCharType="begin"/>
    </w:r>
    <w:r w:rsidRPr="006C21BC">
      <w:rPr>
        <w:rFonts w:eastAsiaTheme="minorEastAsia" w:hint="eastAsia"/>
      </w:rPr>
      <w:instrText>PAGE   \* MERGEFORMAT</w:instrText>
    </w:r>
    <w:r w:rsidRPr="006C21BC">
      <w:rPr>
        <w:rFonts w:eastAsiaTheme="minorEastAsia" w:hint="eastAsia"/>
      </w:rPr>
      <w:fldChar w:fldCharType="separate"/>
    </w:r>
    <w:r w:rsidR="00B511B7">
      <w:rPr>
        <w:rFonts w:eastAsiaTheme="minorEastAsia"/>
        <w:noProof/>
      </w:rPr>
      <w:t>2</w:t>
    </w:r>
    <w:r w:rsidRPr="006C21BC">
      <w:rPr>
        <w:rFonts w:eastAsiaTheme="minorEastAsia" w:hint="eastAsia"/>
      </w:rPr>
      <w:fldChar w:fldCharType="end"/>
    </w:r>
    <w:r>
      <w:rPr>
        <w:rFonts w:hint="eastAsia"/>
      </w:rPr>
      <w:t>页，共</w:t>
    </w:r>
    <w:r>
      <w:rPr>
        <w:rFonts w:hint="eastAsia"/>
      </w:rPr>
      <w:t>3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2B" w:rsidRDefault="00C3652B">
    <w:pPr>
      <w:pStyle w:val="a4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6E" w:rsidRDefault="0029726E">
      <w:pPr>
        <w:spacing w:before="120"/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29726E" w:rsidRDefault="0029726E">
      <w:pPr>
        <w:spacing w:before="120"/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2B" w:rsidRDefault="00C3652B">
    <w:pPr>
      <w:pStyle w:val="a3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2B" w:rsidRPr="00D5026A" w:rsidRDefault="00C3652B" w:rsidP="00D5026A">
    <w:pPr>
      <w:pStyle w:val="a3"/>
      <w:pBdr>
        <w:bottom w:val="none" w:sz="0" w:space="0" w:color="auto"/>
      </w:pBd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2B" w:rsidRDefault="00C3652B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5969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D4E56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932B18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ACC684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004F5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A4476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D5CC02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55474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3844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488691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</w:rPr>
    </w:lvl>
  </w:abstractNum>
  <w:abstractNum w:abstractNumId="1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"/>
      <w:lvlJc w:val="left"/>
      <w:rPr>
        <w:rFonts w:ascii="Segoe UI" w:hAnsi="Segoe UI" w:cs="Segoe U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2">
    <w:nsid w:val="00000402"/>
    <w:multiLevelType w:val="multilevel"/>
    <w:tmpl w:val="00000885"/>
    <w:lvl w:ilvl="0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0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hanging="115"/>
      </w:pPr>
      <w:rPr>
        <w:rFonts w:ascii="Times New Roman" w:hAnsi="Times New Roman" w:cs="Times New Roman"/>
        <w:b w:val="0"/>
        <w:bCs w:val="0"/>
        <w:w w:val="99"/>
        <w:position w:val="9"/>
        <w:sz w:val="13"/>
        <w:szCs w:val="1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404"/>
    <w:multiLevelType w:val="multilevel"/>
    <w:tmpl w:val="00000887"/>
    <w:lvl w:ilvl="0">
      <w:start w:val="1"/>
      <w:numFmt w:val="decimal"/>
      <w:lvlText w:val="%1"/>
      <w:lvlJc w:val="left"/>
      <w:pPr>
        <w:ind w:hanging="115"/>
      </w:pPr>
      <w:rPr>
        <w:rFonts w:ascii="Times New Roman" w:hAnsi="Times New Roman" w:cs="Times New Roman"/>
        <w:b w:val="0"/>
        <w:bCs w:val="0"/>
        <w:w w:val="99"/>
        <w:position w:val="9"/>
        <w:sz w:val="13"/>
        <w:szCs w:val="1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000405"/>
    <w:multiLevelType w:val="multilevel"/>
    <w:tmpl w:val="00000888"/>
    <w:lvl w:ilvl="0">
      <w:start w:val="1"/>
      <w:numFmt w:val="decimal"/>
      <w:lvlText w:val="%1"/>
      <w:lvlJc w:val="left"/>
      <w:pPr>
        <w:ind w:hanging="149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6">
    <w:nsid w:val="00000406"/>
    <w:multiLevelType w:val="multilevel"/>
    <w:tmpl w:val="00000889"/>
    <w:lvl w:ilvl="0">
      <w:start w:val="3"/>
      <w:numFmt w:val="decimal"/>
      <w:lvlText w:val="%1"/>
      <w:lvlJc w:val="left"/>
      <w:pPr>
        <w:ind w:hanging="1497"/>
      </w:pPr>
    </w:lvl>
    <w:lvl w:ilvl="1">
      <w:start w:val="2"/>
      <w:numFmt w:val="decimal"/>
      <w:lvlText w:val="%1.%2"/>
      <w:lvlJc w:val="left"/>
      <w:pPr>
        <w:ind w:hanging="1497"/>
      </w:pPr>
    </w:lvl>
    <w:lvl w:ilvl="2">
      <w:start w:val="16"/>
      <w:numFmt w:val="upperLetter"/>
      <w:lvlText w:val="%1.%2.%3"/>
      <w:lvlJc w:val="left"/>
      <w:pPr>
        <w:ind w:hanging="1497"/>
      </w:pPr>
    </w:lvl>
    <w:lvl w:ilvl="3">
      <w:start w:val="5"/>
      <w:numFmt w:val="decimal"/>
      <w:lvlText w:val="%1.%2.%3.%4"/>
      <w:lvlJc w:val="left"/>
      <w:pPr>
        <w:ind w:hanging="1497"/>
      </w:pPr>
    </w:lvl>
    <w:lvl w:ilvl="4">
      <w:start w:val="1"/>
      <w:numFmt w:val="decimal"/>
      <w:lvlText w:val="%1.%2.%3.%4.%5"/>
      <w:lvlJc w:val="left"/>
      <w:pPr>
        <w:ind w:hanging="1497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00000407"/>
    <w:multiLevelType w:val="multilevel"/>
    <w:tmpl w:val="0000088A"/>
    <w:lvl w:ilvl="0">
      <w:start w:val="1"/>
      <w:numFmt w:val="decimal"/>
      <w:lvlText w:val="%1"/>
      <w:lvlJc w:val="left"/>
      <w:pPr>
        <w:ind w:hanging="1497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1750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hanging="1987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8">
    <w:nsid w:val="00000408"/>
    <w:multiLevelType w:val="multilevel"/>
    <w:tmpl w:val="0000088B"/>
    <w:lvl w:ilvl="0">
      <w:start w:val="3"/>
      <w:numFmt w:val="decimal"/>
      <w:lvlText w:val="%1"/>
      <w:lvlJc w:val="left"/>
      <w:pPr>
        <w:ind w:hanging="1498"/>
      </w:pPr>
    </w:lvl>
    <w:lvl w:ilvl="1">
      <w:start w:val="2"/>
      <w:numFmt w:val="decimal"/>
      <w:lvlText w:val="%1.%2"/>
      <w:lvlJc w:val="left"/>
      <w:pPr>
        <w:ind w:hanging="1498"/>
      </w:pPr>
    </w:lvl>
    <w:lvl w:ilvl="2">
      <w:start w:val="16"/>
      <w:numFmt w:val="upperLetter"/>
      <w:lvlText w:val="%1.%2.%3"/>
      <w:lvlJc w:val="left"/>
      <w:pPr>
        <w:ind w:hanging="1498"/>
      </w:pPr>
    </w:lvl>
    <w:lvl w:ilvl="3">
      <w:start w:val="5"/>
      <w:numFmt w:val="decimal"/>
      <w:lvlText w:val="%1.%2.%3.%4"/>
      <w:lvlJc w:val="left"/>
      <w:pPr>
        <w:ind w:hanging="1498"/>
      </w:pPr>
    </w:lvl>
    <w:lvl w:ilvl="4">
      <w:start w:val="3"/>
      <w:numFmt w:val="decimal"/>
      <w:lvlText w:val="%1.%2.%3.%4.%5"/>
      <w:lvlJc w:val="left"/>
      <w:pPr>
        <w:ind w:hanging="1498"/>
      </w:pPr>
      <w:rPr>
        <w:rFonts w:ascii="Times New Roman" w:hAnsi="Times New Roman" w:cs="Times New Roman"/>
        <w:b/>
        <w:bCs/>
        <w:spacing w:val="1"/>
        <w:w w:val="99"/>
        <w:sz w:val="28"/>
        <w:szCs w:val="28"/>
      </w:rPr>
    </w:lvl>
    <w:lvl w:ilvl="5">
      <w:start w:val="1"/>
      <w:numFmt w:val="decimal"/>
      <w:lvlText w:val="%6"/>
      <w:lvlJc w:val="left"/>
      <w:pPr>
        <w:ind w:hanging="1497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9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1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0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hanging="201"/>
      </w:pPr>
      <w:rPr>
        <w:rFonts w:ascii="Times New Roman" w:hAnsi="Times New Roman" w:cs="Times New Roman"/>
        <w:b w:val="0"/>
        <w:bCs w:val="0"/>
        <w:spacing w:val="1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1">
    <w:nsid w:val="0000040B"/>
    <w:multiLevelType w:val="multilevel"/>
    <w:tmpl w:val="0000088E"/>
    <w:lvl w:ilvl="0">
      <w:start w:val="1"/>
      <w:numFmt w:val="decimal"/>
      <w:lvlText w:val="%1"/>
      <w:lvlJc w:val="left"/>
      <w:pPr>
        <w:ind w:hanging="115"/>
      </w:pPr>
      <w:rPr>
        <w:rFonts w:ascii="Times New Roman" w:hAnsi="Times New Roman" w:cs="Times New Roman"/>
        <w:b w:val="0"/>
        <w:bCs w:val="0"/>
        <w:w w:val="99"/>
        <w:position w:val="9"/>
        <w:sz w:val="13"/>
        <w:szCs w:val="13"/>
      </w:rPr>
    </w:lvl>
    <w:lvl w:ilvl="1">
      <w:start w:val="1"/>
      <w:numFmt w:val="decimal"/>
      <w:lvlText w:val="%2"/>
      <w:lvlJc w:val="left"/>
      <w:pPr>
        <w:ind w:hanging="115"/>
      </w:pPr>
      <w:rPr>
        <w:rFonts w:ascii="Times New Roman" w:hAnsi="Times New Roman" w:cs="Times New Roman"/>
        <w:b w:val="0"/>
        <w:bCs w:val="0"/>
        <w:w w:val="99"/>
        <w:position w:val="9"/>
        <w:sz w:val="13"/>
        <w:szCs w:val="13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2">
    <w:nsid w:val="0000040C"/>
    <w:multiLevelType w:val="multilevel"/>
    <w:tmpl w:val="0000088F"/>
    <w:lvl w:ilvl="0">
      <w:start w:val="1"/>
      <w:numFmt w:val="decimal"/>
      <w:lvlText w:val="%1."/>
      <w:lvlJc w:val="left"/>
      <w:pPr>
        <w:ind w:hanging="201"/>
      </w:pPr>
      <w:rPr>
        <w:rFonts w:ascii="Times New Roman" w:hAnsi="Times New Roman" w:cs="Times New Roman"/>
        <w:b w:val="0"/>
        <w:bCs w:val="0"/>
        <w:spacing w:val="1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3">
    <w:nsid w:val="0000040D"/>
    <w:multiLevelType w:val="multilevel"/>
    <w:tmpl w:val="00000890"/>
    <w:lvl w:ilvl="0">
      <w:start w:val="1"/>
      <w:numFmt w:val="decimal"/>
      <w:lvlText w:val="%1."/>
      <w:lvlJc w:val="left"/>
      <w:pPr>
        <w:ind w:hanging="201"/>
      </w:pPr>
      <w:rPr>
        <w:rFonts w:ascii="Times New Roman" w:hAnsi="Times New Roman" w:cs="Times New Roman"/>
        <w:b w:val="0"/>
        <w:bCs w:val="0"/>
        <w:spacing w:val="1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4">
    <w:nsid w:val="0000040E"/>
    <w:multiLevelType w:val="multilevel"/>
    <w:tmpl w:val="00000891"/>
    <w:lvl w:ilvl="0">
      <w:start w:val="1"/>
      <w:numFmt w:val="decimal"/>
      <w:lvlText w:val="%1."/>
      <w:lvlJc w:val="left"/>
      <w:pPr>
        <w:ind w:hanging="201"/>
      </w:pPr>
      <w:rPr>
        <w:rFonts w:ascii="Times New Roman" w:hAnsi="Times New Roman" w:cs="Times New Roman"/>
        <w:b w:val="0"/>
        <w:bCs w:val="0"/>
        <w:spacing w:val="1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5">
    <w:nsid w:val="0000040F"/>
    <w:multiLevelType w:val="multilevel"/>
    <w:tmpl w:val="00000892"/>
    <w:lvl w:ilvl="0">
      <w:start w:val="1"/>
      <w:numFmt w:val="decimal"/>
      <w:lvlText w:val="%1."/>
      <w:lvlJc w:val="left"/>
      <w:pPr>
        <w:ind w:hanging="202"/>
      </w:pPr>
      <w:rPr>
        <w:rFonts w:ascii="Times New Roman" w:hAnsi="Times New Roman" w:cs="Times New Roman"/>
        <w:b w:val="0"/>
        <w:bCs w:val="0"/>
        <w:spacing w:val="1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6">
    <w:nsid w:val="00000410"/>
    <w:multiLevelType w:val="multilevel"/>
    <w:tmpl w:val="00000893"/>
    <w:lvl w:ilvl="0">
      <w:start w:val="1"/>
      <w:numFmt w:val="decimal"/>
      <w:lvlText w:val="%1"/>
      <w:lvlJc w:val="left"/>
      <w:pPr>
        <w:ind w:hanging="375"/>
      </w:pPr>
      <w:rPr>
        <w:rFonts w:ascii="Times New Roman" w:hAnsi="Times New Roman" w:cs="Times New Roman"/>
        <w:b/>
        <w:bCs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7">
    <w:nsid w:val="65C0529F"/>
    <w:multiLevelType w:val="singleLevel"/>
    <w:tmpl w:val="B9325962"/>
    <w:lvl w:ilvl="0">
      <w:start w:val="1"/>
      <w:numFmt w:val="decimal"/>
      <w:lvlText w:val="2.%1."/>
      <w:legacy w:legacy="1" w:legacySpace="0" w:legacyIndent="914"/>
      <w:lvlJc w:val="left"/>
      <w:rPr>
        <w:rFonts w:ascii="Arial" w:hAnsi="Arial" w:cs="Arial" w:hint="default"/>
      </w:rPr>
    </w:lvl>
  </w:abstractNum>
  <w:num w:numId="1">
    <w:abstractNumId w:val="27"/>
  </w:num>
  <w:num w:numId="2">
    <w:abstractNumId w:val="26"/>
  </w:num>
  <w:num w:numId="3">
    <w:abstractNumId w:val="25"/>
  </w:num>
  <w:num w:numId="4">
    <w:abstractNumId w:val="24"/>
  </w:num>
  <w:num w:numId="5">
    <w:abstractNumId w:val="23"/>
  </w:num>
  <w:num w:numId="6">
    <w:abstractNumId w:val="22"/>
  </w:num>
  <w:num w:numId="7">
    <w:abstractNumId w:val="21"/>
  </w:num>
  <w:num w:numId="8">
    <w:abstractNumId w:val="20"/>
  </w:num>
  <w:num w:numId="9">
    <w:abstractNumId w:val="19"/>
  </w:num>
  <w:num w:numId="10">
    <w:abstractNumId w:val="18"/>
  </w:num>
  <w:num w:numId="11">
    <w:abstractNumId w:val="17"/>
  </w:num>
  <w:num w:numId="12">
    <w:abstractNumId w:val="16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"/>
  </w:num>
  <w:num w:numId="23">
    <w:abstractNumId w:val="0"/>
  </w:num>
  <w:num w:numId="24">
    <w:abstractNumId w:val="8"/>
  </w:num>
  <w:num w:numId="25">
    <w:abstractNumId w:val="3"/>
  </w:num>
  <w:num w:numId="26">
    <w:abstractNumId w:val="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drawingGridHorizontalSpacing w:val="6"/>
  <w:drawingGridVerticalSpacing w:val="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049" fillcolor="white" stroke="f">
      <v:fill color="white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57"/>
    <w:rsid w:val="00001855"/>
    <w:rsid w:val="00001D80"/>
    <w:rsid w:val="00006186"/>
    <w:rsid w:val="00012F9C"/>
    <w:rsid w:val="00020265"/>
    <w:rsid w:val="000217BC"/>
    <w:rsid w:val="000249E6"/>
    <w:rsid w:val="0002550C"/>
    <w:rsid w:val="00031EBB"/>
    <w:rsid w:val="0003277C"/>
    <w:rsid w:val="000421DF"/>
    <w:rsid w:val="00052B14"/>
    <w:rsid w:val="00057618"/>
    <w:rsid w:val="000601D5"/>
    <w:rsid w:val="00062A07"/>
    <w:rsid w:val="000651B5"/>
    <w:rsid w:val="0006667D"/>
    <w:rsid w:val="000832F1"/>
    <w:rsid w:val="00091862"/>
    <w:rsid w:val="00094FC9"/>
    <w:rsid w:val="000A0287"/>
    <w:rsid w:val="000A3A02"/>
    <w:rsid w:val="000A5C8E"/>
    <w:rsid w:val="000A5F85"/>
    <w:rsid w:val="000B075E"/>
    <w:rsid w:val="000B1E9B"/>
    <w:rsid w:val="000B3E04"/>
    <w:rsid w:val="000B5598"/>
    <w:rsid w:val="000B69DF"/>
    <w:rsid w:val="000C35E0"/>
    <w:rsid w:val="000D10ED"/>
    <w:rsid w:val="000D15AF"/>
    <w:rsid w:val="000D51BC"/>
    <w:rsid w:val="000E1DA8"/>
    <w:rsid w:val="000E367D"/>
    <w:rsid w:val="000E3A40"/>
    <w:rsid w:val="000E51ED"/>
    <w:rsid w:val="000E5E5F"/>
    <w:rsid w:val="000E6E4E"/>
    <w:rsid w:val="000F5695"/>
    <w:rsid w:val="000F6047"/>
    <w:rsid w:val="001018B6"/>
    <w:rsid w:val="00105472"/>
    <w:rsid w:val="0010615D"/>
    <w:rsid w:val="001075F6"/>
    <w:rsid w:val="00111506"/>
    <w:rsid w:val="00120012"/>
    <w:rsid w:val="00122C5A"/>
    <w:rsid w:val="00123F5F"/>
    <w:rsid w:val="00133965"/>
    <w:rsid w:val="00143052"/>
    <w:rsid w:val="001431D6"/>
    <w:rsid w:val="001516E9"/>
    <w:rsid w:val="001556E3"/>
    <w:rsid w:val="00156E4C"/>
    <w:rsid w:val="00162A21"/>
    <w:rsid w:val="00170369"/>
    <w:rsid w:val="001844B7"/>
    <w:rsid w:val="0018647E"/>
    <w:rsid w:val="00191E1F"/>
    <w:rsid w:val="001929CF"/>
    <w:rsid w:val="0019401F"/>
    <w:rsid w:val="00194294"/>
    <w:rsid w:val="00195F3E"/>
    <w:rsid w:val="001A171D"/>
    <w:rsid w:val="001A1A84"/>
    <w:rsid w:val="001A464B"/>
    <w:rsid w:val="001A6403"/>
    <w:rsid w:val="001B0525"/>
    <w:rsid w:val="001B1ACE"/>
    <w:rsid w:val="001B39A8"/>
    <w:rsid w:val="001B6780"/>
    <w:rsid w:val="001B7FBA"/>
    <w:rsid w:val="001C3125"/>
    <w:rsid w:val="001C4605"/>
    <w:rsid w:val="001D0090"/>
    <w:rsid w:val="001D3EFF"/>
    <w:rsid w:val="001E1457"/>
    <w:rsid w:val="001F3BB1"/>
    <w:rsid w:val="001F4C0C"/>
    <w:rsid w:val="00200220"/>
    <w:rsid w:val="002020FF"/>
    <w:rsid w:val="0020385D"/>
    <w:rsid w:val="00205A55"/>
    <w:rsid w:val="002268F4"/>
    <w:rsid w:val="002304FC"/>
    <w:rsid w:val="00231975"/>
    <w:rsid w:val="0023417F"/>
    <w:rsid w:val="002353BC"/>
    <w:rsid w:val="00244992"/>
    <w:rsid w:val="00251EEF"/>
    <w:rsid w:val="00253DC7"/>
    <w:rsid w:val="00254D08"/>
    <w:rsid w:val="00255563"/>
    <w:rsid w:val="002629C3"/>
    <w:rsid w:val="00274A27"/>
    <w:rsid w:val="002779EE"/>
    <w:rsid w:val="00287EB9"/>
    <w:rsid w:val="002916CE"/>
    <w:rsid w:val="002930CD"/>
    <w:rsid w:val="00295F82"/>
    <w:rsid w:val="00296131"/>
    <w:rsid w:val="00297027"/>
    <w:rsid w:val="0029726E"/>
    <w:rsid w:val="002A4D02"/>
    <w:rsid w:val="002A7536"/>
    <w:rsid w:val="002A7ACC"/>
    <w:rsid w:val="002B07DC"/>
    <w:rsid w:val="002B1ED8"/>
    <w:rsid w:val="002B3F56"/>
    <w:rsid w:val="002B738F"/>
    <w:rsid w:val="002B7A99"/>
    <w:rsid w:val="002C0337"/>
    <w:rsid w:val="002C7593"/>
    <w:rsid w:val="002D1B8A"/>
    <w:rsid w:val="002D27F3"/>
    <w:rsid w:val="002D4439"/>
    <w:rsid w:val="002D4BFC"/>
    <w:rsid w:val="002D5979"/>
    <w:rsid w:val="002E2F26"/>
    <w:rsid w:val="002E4D65"/>
    <w:rsid w:val="002E7F24"/>
    <w:rsid w:val="002F1493"/>
    <w:rsid w:val="002F192F"/>
    <w:rsid w:val="003012B9"/>
    <w:rsid w:val="00302CAD"/>
    <w:rsid w:val="00307F01"/>
    <w:rsid w:val="0031521A"/>
    <w:rsid w:val="00317909"/>
    <w:rsid w:val="003263C9"/>
    <w:rsid w:val="00343AED"/>
    <w:rsid w:val="00345ADF"/>
    <w:rsid w:val="003473A9"/>
    <w:rsid w:val="003506F6"/>
    <w:rsid w:val="00350A64"/>
    <w:rsid w:val="00376211"/>
    <w:rsid w:val="003837C0"/>
    <w:rsid w:val="00383B08"/>
    <w:rsid w:val="00385251"/>
    <w:rsid w:val="003864CD"/>
    <w:rsid w:val="00393806"/>
    <w:rsid w:val="00394E4B"/>
    <w:rsid w:val="00397E7E"/>
    <w:rsid w:val="003A2435"/>
    <w:rsid w:val="003A36F0"/>
    <w:rsid w:val="003A553A"/>
    <w:rsid w:val="003A7AF8"/>
    <w:rsid w:val="003B2548"/>
    <w:rsid w:val="003B49DD"/>
    <w:rsid w:val="003B6C7A"/>
    <w:rsid w:val="003B775E"/>
    <w:rsid w:val="003C455A"/>
    <w:rsid w:val="003C4CF5"/>
    <w:rsid w:val="003C799F"/>
    <w:rsid w:val="003E1A96"/>
    <w:rsid w:val="003E598A"/>
    <w:rsid w:val="003E74A0"/>
    <w:rsid w:val="003F0ABF"/>
    <w:rsid w:val="003F44FF"/>
    <w:rsid w:val="003F6153"/>
    <w:rsid w:val="0040526C"/>
    <w:rsid w:val="004066C9"/>
    <w:rsid w:val="004141DC"/>
    <w:rsid w:val="0042519A"/>
    <w:rsid w:val="004356C1"/>
    <w:rsid w:val="00435E45"/>
    <w:rsid w:val="00436278"/>
    <w:rsid w:val="004446A3"/>
    <w:rsid w:val="0044512B"/>
    <w:rsid w:val="004461F2"/>
    <w:rsid w:val="00450BF2"/>
    <w:rsid w:val="00460133"/>
    <w:rsid w:val="00463D9B"/>
    <w:rsid w:val="004733AE"/>
    <w:rsid w:val="004870D3"/>
    <w:rsid w:val="00490260"/>
    <w:rsid w:val="004A0535"/>
    <w:rsid w:val="004A081D"/>
    <w:rsid w:val="004A7328"/>
    <w:rsid w:val="004C1417"/>
    <w:rsid w:val="004C4B7C"/>
    <w:rsid w:val="004D0CD4"/>
    <w:rsid w:val="004E0884"/>
    <w:rsid w:val="004E1490"/>
    <w:rsid w:val="004E15B3"/>
    <w:rsid w:val="004E1A85"/>
    <w:rsid w:val="005029E2"/>
    <w:rsid w:val="00504295"/>
    <w:rsid w:val="005074C3"/>
    <w:rsid w:val="0051102F"/>
    <w:rsid w:val="00511D0D"/>
    <w:rsid w:val="005166CF"/>
    <w:rsid w:val="00524E72"/>
    <w:rsid w:val="00540A69"/>
    <w:rsid w:val="005454E9"/>
    <w:rsid w:val="005468CF"/>
    <w:rsid w:val="005544F9"/>
    <w:rsid w:val="0055461C"/>
    <w:rsid w:val="00560AE4"/>
    <w:rsid w:val="00565962"/>
    <w:rsid w:val="00565D02"/>
    <w:rsid w:val="0058687B"/>
    <w:rsid w:val="005876F7"/>
    <w:rsid w:val="00590310"/>
    <w:rsid w:val="00592C4A"/>
    <w:rsid w:val="00594560"/>
    <w:rsid w:val="005A3939"/>
    <w:rsid w:val="005A3FAF"/>
    <w:rsid w:val="005A52B3"/>
    <w:rsid w:val="005B0255"/>
    <w:rsid w:val="005B73F9"/>
    <w:rsid w:val="005C1BC0"/>
    <w:rsid w:val="005C263F"/>
    <w:rsid w:val="005D1E87"/>
    <w:rsid w:val="005D341E"/>
    <w:rsid w:val="005D4274"/>
    <w:rsid w:val="005D5FCC"/>
    <w:rsid w:val="005E154B"/>
    <w:rsid w:val="005F5074"/>
    <w:rsid w:val="005F6E53"/>
    <w:rsid w:val="00603EE4"/>
    <w:rsid w:val="0061343E"/>
    <w:rsid w:val="0061402A"/>
    <w:rsid w:val="006177F5"/>
    <w:rsid w:val="006306E1"/>
    <w:rsid w:val="00631DC1"/>
    <w:rsid w:val="00633445"/>
    <w:rsid w:val="006344D9"/>
    <w:rsid w:val="006348E5"/>
    <w:rsid w:val="006357D9"/>
    <w:rsid w:val="0064073A"/>
    <w:rsid w:val="0064180D"/>
    <w:rsid w:val="006421B5"/>
    <w:rsid w:val="00642265"/>
    <w:rsid w:val="00645479"/>
    <w:rsid w:val="00650760"/>
    <w:rsid w:val="00650980"/>
    <w:rsid w:val="006517EB"/>
    <w:rsid w:val="006528F2"/>
    <w:rsid w:val="006572A0"/>
    <w:rsid w:val="006649E9"/>
    <w:rsid w:val="00675E5B"/>
    <w:rsid w:val="00680589"/>
    <w:rsid w:val="00681151"/>
    <w:rsid w:val="006821DD"/>
    <w:rsid w:val="006825DA"/>
    <w:rsid w:val="00690EB0"/>
    <w:rsid w:val="00694741"/>
    <w:rsid w:val="006A351B"/>
    <w:rsid w:val="006A39EE"/>
    <w:rsid w:val="006B5CE4"/>
    <w:rsid w:val="006B677F"/>
    <w:rsid w:val="006C0FAA"/>
    <w:rsid w:val="006C21BC"/>
    <w:rsid w:val="006C44B1"/>
    <w:rsid w:val="006C5AA3"/>
    <w:rsid w:val="006C5AFE"/>
    <w:rsid w:val="006C652D"/>
    <w:rsid w:val="006C666C"/>
    <w:rsid w:val="006D07F7"/>
    <w:rsid w:val="006D323A"/>
    <w:rsid w:val="006E30F7"/>
    <w:rsid w:val="006E4D62"/>
    <w:rsid w:val="006E6A21"/>
    <w:rsid w:val="006F3A40"/>
    <w:rsid w:val="006F4193"/>
    <w:rsid w:val="0070298C"/>
    <w:rsid w:val="007058FB"/>
    <w:rsid w:val="00706EDF"/>
    <w:rsid w:val="00733D6E"/>
    <w:rsid w:val="00744BBD"/>
    <w:rsid w:val="00750971"/>
    <w:rsid w:val="007611A8"/>
    <w:rsid w:val="0076404F"/>
    <w:rsid w:val="00773340"/>
    <w:rsid w:val="00774084"/>
    <w:rsid w:val="0078154A"/>
    <w:rsid w:val="00785C24"/>
    <w:rsid w:val="00785ECF"/>
    <w:rsid w:val="007871E1"/>
    <w:rsid w:val="007875EA"/>
    <w:rsid w:val="0078762B"/>
    <w:rsid w:val="00790FEB"/>
    <w:rsid w:val="00794D79"/>
    <w:rsid w:val="00796378"/>
    <w:rsid w:val="007A38F2"/>
    <w:rsid w:val="007A641B"/>
    <w:rsid w:val="007B3935"/>
    <w:rsid w:val="007B60D0"/>
    <w:rsid w:val="007B6EB0"/>
    <w:rsid w:val="007B7B1F"/>
    <w:rsid w:val="007C10CF"/>
    <w:rsid w:val="007C1F9F"/>
    <w:rsid w:val="007C5262"/>
    <w:rsid w:val="007D6407"/>
    <w:rsid w:val="007E0644"/>
    <w:rsid w:val="007F376C"/>
    <w:rsid w:val="007F6523"/>
    <w:rsid w:val="007F66C1"/>
    <w:rsid w:val="00804451"/>
    <w:rsid w:val="00816534"/>
    <w:rsid w:val="00817B77"/>
    <w:rsid w:val="008224E4"/>
    <w:rsid w:val="008244A5"/>
    <w:rsid w:val="00824ED4"/>
    <w:rsid w:val="0082513C"/>
    <w:rsid w:val="00825213"/>
    <w:rsid w:val="00825AE3"/>
    <w:rsid w:val="00831C5E"/>
    <w:rsid w:val="00845E58"/>
    <w:rsid w:val="00846FB4"/>
    <w:rsid w:val="008506E7"/>
    <w:rsid w:val="00850732"/>
    <w:rsid w:val="00852394"/>
    <w:rsid w:val="00853127"/>
    <w:rsid w:val="00855CEF"/>
    <w:rsid w:val="00857F46"/>
    <w:rsid w:val="0089423E"/>
    <w:rsid w:val="008959B7"/>
    <w:rsid w:val="008A6874"/>
    <w:rsid w:val="008C3393"/>
    <w:rsid w:val="008D7245"/>
    <w:rsid w:val="008E32CB"/>
    <w:rsid w:val="008E4AA7"/>
    <w:rsid w:val="008F063C"/>
    <w:rsid w:val="008F11A4"/>
    <w:rsid w:val="008F791D"/>
    <w:rsid w:val="00901221"/>
    <w:rsid w:val="00902FAD"/>
    <w:rsid w:val="00907A4B"/>
    <w:rsid w:val="00913027"/>
    <w:rsid w:val="00917A31"/>
    <w:rsid w:val="00923A84"/>
    <w:rsid w:val="00926B65"/>
    <w:rsid w:val="00942A65"/>
    <w:rsid w:val="00942B87"/>
    <w:rsid w:val="00942DD8"/>
    <w:rsid w:val="009465D2"/>
    <w:rsid w:val="00954670"/>
    <w:rsid w:val="00961F62"/>
    <w:rsid w:val="00963305"/>
    <w:rsid w:val="00965A07"/>
    <w:rsid w:val="00967C89"/>
    <w:rsid w:val="0097266E"/>
    <w:rsid w:val="0097558D"/>
    <w:rsid w:val="00976BD4"/>
    <w:rsid w:val="00977F7B"/>
    <w:rsid w:val="009830F1"/>
    <w:rsid w:val="00996F60"/>
    <w:rsid w:val="009A6E68"/>
    <w:rsid w:val="009B0E8A"/>
    <w:rsid w:val="009B38C7"/>
    <w:rsid w:val="009B6179"/>
    <w:rsid w:val="009C1AB4"/>
    <w:rsid w:val="009C6116"/>
    <w:rsid w:val="009D77E4"/>
    <w:rsid w:val="009E099C"/>
    <w:rsid w:val="009E1F03"/>
    <w:rsid w:val="009E7F89"/>
    <w:rsid w:val="009F333A"/>
    <w:rsid w:val="009F5D6A"/>
    <w:rsid w:val="009F7B3E"/>
    <w:rsid w:val="00A039D8"/>
    <w:rsid w:val="00A04013"/>
    <w:rsid w:val="00A043D9"/>
    <w:rsid w:val="00A11B69"/>
    <w:rsid w:val="00A175F9"/>
    <w:rsid w:val="00A25EE7"/>
    <w:rsid w:val="00A356DF"/>
    <w:rsid w:val="00A56D82"/>
    <w:rsid w:val="00A64D58"/>
    <w:rsid w:val="00A6729E"/>
    <w:rsid w:val="00A678A6"/>
    <w:rsid w:val="00A81965"/>
    <w:rsid w:val="00A82F0D"/>
    <w:rsid w:val="00A90550"/>
    <w:rsid w:val="00A91EF6"/>
    <w:rsid w:val="00A95FE1"/>
    <w:rsid w:val="00AA1899"/>
    <w:rsid w:val="00AA2249"/>
    <w:rsid w:val="00AA2C7F"/>
    <w:rsid w:val="00AB030D"/>
    <w:rsid w:val="00AB0EA4"/>
    <w:rsid w:val="00AB7597"/>
    <w:rsid w:val="00AC19F0"/>
    <w:rsid w:val="00AC7912"/>
    <w:rsid w:val="00AC7AEE"/>
    <w:rsid w:val="00AD5488"/>
    <w:rsid w:val="00AF2147"/>
    <w:rsid w:val="00AF41B5"/>
    <w:rsid w:val="00AF68AB"/>
    <w:rsid w:val="00B01A12"/>
    <w:rsid w:val="00B04391"/>
    <w:rsid w:val="00B065B7"/>
    <w:rsid w:val="00B14F5A"/>
    <w:rsid w:val="00B32B92"/>
    <w:rsid w:val="00B3378B"/>
    <w:rsid w:val="00B3453B"/>
    <w:rsid w:val="00B34CC5"/>
    <w:rsid w:val="00B3586F"/>
    <w:rsid w:val="00B47BA1"/>
    <w:rsid w:val="00B511B7"/>
    <w:rsid w:val="00B54281"/>
    <w:rsid w:val="00B63C44"/>
    <w:rsid w:val="00B64194"/>
    <w:rsid w:val="00B70591"/>
    <w:rsid w:val="00B967B0"/>
    <w:rsid w:val="00BA0CC7"/>
    <w:rsid w:val="00BA3112"/>
    <w:rsid w:val="00BB088E"/>
    <w:rsid w:val="00BB0BE0"/>
    <w:rsid w:val="00BB1918"/>
    <w:rsid w:val="00BB51D2"/>
    <w:rsid w:val="00BC4978"/>
    <w:rsid w:val="00BC614C"/>
    <w:rsid w:val="00BD0E34"/>
    <w:rsid w:val="00BD20A8"/>
    <w:rsid w:val="00BD4BF2"/>
    <w:rsid w:val="00BE32BE"/>
    <w:rsid w:val="00BE3FEF"/>
    <w:rsid w:val="00BE6382"/>
    <w:rsid w:val="00BF061B"/>
    <w:rsid w:val="00BF56CF"/>
    <w:rsid w:val="00C02D7C"/>
    <w:rsid w:val="00C03BB0"/>
    <w:rsid w:val="00C135F7"/>
    <w:rsid w:val="00C33AA7"/>
    <w:rsid w:val="00C3438A"/>
    <w:rsid w:val="00C3652B"/>
    <w:rsid w:val="00C400A3"/>
    <w:rsid w:val="00C40A4D"/>
    <w:rsid w:val="00C40CC6"/>
    <w:rsid w:val="00C44029"/>
    <w:rsid w:val="00C47896"/>
    <w:rsid w:val="00C5532F"/>
    <w:rsid w:val="00C6421D"/>
    <w:rsid w:val="00C741DD"/>
    <w:rsid w:val="00C809A1"/>
    <w:rsid w:val="00C83718"/>
    <w:rsid w:val="00C84F0F"/>
    <w:rsid w:val="00C85874"/>
    <w:rsid w:val="00C8607A"/>
    <w:rsid w:val="00C86D65"/>
    <w:rsid w:val="00C877B1"/>
    <w:rsid w:val="00C90D38"/>
    <w:rsid w:val="00C955B9"/>
    <w:rsid w:val="00CA10B5"/>
    <w:rsid w:val="00CA15E0"/>
    <w:rsid w:val="00CA43B5"/>
    <w:rsid w:val="00CB6905"/>
    <w:rsid w:val="00CC1050"/>
    <w:rsid w:val="00CD29A1"/>
    <w:rsid w:val="00CD29EF"/>
    <w:rsid w:val="00CE1B71"/>
    <w:rsid w:val="00CE5D9F"/>
    <w:rsid w:val="00CE7C81"/>
    <w:rsid w:val="00CF19F9"/>
    <w:rsid w:val="00CF5281"/>
    <w:rsid w:val="00CF70E9"/>
    <w:rsid w:val="00D00D6C"/>
    <w:rsid w:val="00D03875"/>
    <w:rsid w:val="00D11DBC"/>
    <w:rsid w:val="00D15A3E"/>
    <w:rsid w:val="00D42E9A"/>
    <w:rsid w:val="00D5026A"/>
    <w:rsid w:val="00D55624"/>
    <w:rsid w:val="00D57468"/>
    <w:rsid w:val="00D63761"/>
    <w:rsid w:val="00D675F4"/>
    <w:rsid w:val="00D7052E"/>
    <w:rsid w:val="00D728CA"/>
    <w:rsid w:val="00D75EE7"/>
    <w:rsid w:val="00D81E7D"/>
    <w:rsid w:val="00D93711"/>
    <w:rsid w:val="00D9399F"/>
    <w:rsid w:val="00DA2992"/>
    <w:rsid w:val="00DA4D15"/>
    <w:rsid w:val="00DA5AE7"/>
    <w:rsid w:val="00DA5CF5"/>
    <w:rsid w:val="00DB0EB2"/>
    <w:rsid w:val="00DB491B"/>
    <w:rsid w:val="00DB58AC"/>
    <w:rsid w:val="00DC39CD"/>
    <w:rsid w:val="00DC5E4F"/>
    <w:rsid w:val="00DC62DA"/>
    <w:rsid w:val="00DC7222"/>
    <w:rsid w:val="00DD3091"/>
    <w:rsid w:val="00DD4C9C"/>
    <w:rsid w:val="00DE3169"/>
    <w:rsid w:val="00DF299A"/>
    <w:rsid w:val="00DF3117"/>
    <w:rsid w:val="00DF5635"/>
    <w:rsid w:val="00E03EC3"/>
    <w:rsid w:val="00E15C06"/>
    <w:rsid w:val="00E20800"/>
    <w:rsid w:val="00E2496D"/>
    <w:rsid w:val="00E27182"/>
    <w:rsid w:val="00E32113"/>
    <w:rsid w:val="00E34DAF"/>
    <w:rsid w:val="00E356A7"/>
    <w:rsid w:val="00E4026F"/>
    <w:rsid w:val="00E4030C"/>
    <w:rsid w:val="00E4152F"/>
    <w:rsid w:val="00E52A7C"/>
    <w:rsid w:val="00E577B3"/>
    <w:rsid w:val="00E60126"/>
    <w:rsid w:val="00E60B64"/>
    <w:rsid w:val="00E63551"/>
    <w:rsid w:val="00E65BD6"/>
    <w:rsid w:val="00E75979"/>
    <w:rsid w:val="00E7768D"/>
    <w:rsid w:val="00E860EE"/>
    <w:rsid w:val="00E91B4C"/>
    <w:rsid w:val="00E93536"/>
    <w:rsid w:val="00E97785"/>
    <w:rsid w:val="00EA2D05"/>
    <w:rsid w:val="00EA3DD7"/>
    <w:rsid w:val="00EA3E51"/>
    <w:rsid w:val="00EA3F95"/>
    <w:rsid w:val="00EA5B15"/>
    <w:rsid w:val="00EB28B7"/>
    <w:rsid w:val="00EC304F"/>
    <w:rsid w:val="00EC62B9"/>
    <w:rsid w:val="00ED288D"/>
    <w:rsid w:val="00ED2ADB"/>
    <w:rsid w:val="00ED79A7"/>
    <w:rsid w:val="00EE0376"/>
    <w:rsid w:val="00EF74B5"/>
    <w:rsid w:val="00F054C6"/>
    <w:rsid w:val="00F05525"/>
    <w:rsid w:val="00F0679C"/>
    <w:rsid w:val="00F20781"/>
    <w:rsid w:val="00F26109"/>
    <w:rsid w:val="00F37CDE"/>
    <w:rsid w:val="00F4712B"/>
    <w:rsid w:val="00F5208C"/>
    <w:rsid w:val="00F53B17"/>
    <w:rsid w:val="00F54091"/>
    <w:rsid w:val="00F624DA"/>
    <w:rsid w:val="00F73321"/>
    <w:rsid w:val="00F76A66"/>
    <w:rsid w:val="00F816CC"/>
    <w:rsid w:val="00F8302A"/>
    <w:rsid w:val="00F8775E"/>
    <w:rsid w:val="00F92ACB"/>
    <w:rsid w:val="00F9337A"/>
    <w:rsid w:val="00F94366"/>
    <w:rsid w:val="00F96F40"/>
    <w:rsid w:val="00F97314"/>
    <w:rsid w:val="00FA0462"/>
    <w:rsid w:val="00FA2055"/>
    <w:rsid w:val="00FA4CAA"/>
    <w:rsid w:val="00FA6ADB"/>
    <w:rsid w:val="00FA7DE0"/>
    <w:rsid w:val="00FB4C72"/>
    <w:rsid w:val="00FB7570"/>
    <w:rsid w:val="00FC2488"/>
    <w:rsid w:val="00FC3111"/>
    <w:rsid w:val="00FD7306"/>
    <w:rsid w:val="00FE1276"/>
    <w:rsid w:val="00FE39B9"/>
    <w:rsid w:val="00FE5E75"/>
    <w:rsid w:val="00FE727F"/>
    <w:rsid w:val="00FE775A"/>
    <w:rsid w:val="00FE7768"/>
    <w:rsid w:val="00FF069A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."/>
  <w:listSeparator w:val=","/>
  <w15:docId w15:val="{FDEE9EF3-DCBD-4862-92DD-B6C6CFBB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napToGrid w:val="0"/>
        <w:color w:val="000000" w:themeColor="text1"/>
        <w:sz w:val="24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BB0"/>
  </w:style>
  <w:style w:type="paragraph" w:styleId="1">
    <w:name w:val="heading 1"/>
    <w:basedOn w:val="a"/>
    <w:next w:val="a"/>
    <w:uiPriority w:val="1"/>
    <w:qFormat/>
    <w:rsid w:val="0097558D"/>
    <w:pPr>
      <w:tabs>
        <w:tab w:val="left" w:pos="1134"/>
      </w:tabs>
      <w:spacing w:beforeLines="50" w:before="120"/>
      <w:ind w:left="1132" w:hangingChars="470" w:hanging="1132"/>
      <w:outlineLvl w:val="0"/>
    </w:pPr>
    <w:rPr>
      <w:b/>
    </w:rPr>
  </w:style>
  <w:style w:type="paragraph" w:styleId="2">
    <w:name w:val="heading 2"/>
    <w:basedOn w:val="1"/>
    <w:next w:val="a"/>
    <w:uiPriority w:val="1"/>
    <w:qFormat/>
    <w:rsid w:val="0097558D"/>
    <w:pPr>
      <w:outlineLvl w:val="1"/>
    </w:pPr>
  </w:style>
  <w:style w:type="paragraph" w:styleId="3">
    <w:name w:val="heading 3"/>
    <w:basedOn w:val="2"/>
    <w:next w:val="a"/>
    <w:link w:val="3Char"/>
    <w:uiPriority w:val="1"/>
    <w:unhideWhenUsed/>
    <w:qFormat/>
    <w:rsid w:val="0097558D"/>
    <w:pPr>
      <w:outlineLvl w:val="2"/>
    </w:pPr>
  </w:style>
  <w:style w:type="paragraph" w:styleId="4">
    <w:name w:val="heading 4"/>
    <w:basedOn w:val="a"/>
    <w:next w:val="a"/>
    <w:link w:val="4Char"/>
    <w:uiPriority w:val="1"/>
    <w:unhideWhenUsed/>
    <w:qFormat/>
    <w:rsid w:val="00C03BB0"/>
    <w:pPr>
      <w:spacing w:before="120"/>
      <w:outlineLvl w:val="3"/>
    </w:pPr>
    <w:rPr>
      <w:szCs w:val="24"/>
    </w:rPr>
  </w:style>
  <w:style w:type="paragraph" w:styleId="5">
    <w:name w:val="heading 5"/>
    <w:basedOn w:val="a"/>
    <w:next w:val="a"/>
    <w:link w:val="5Char"/>
    <w:uiPriority w:val="1"/>
    <w:unhideWhenUsed/>
    <w:qFormat/>
    <w:rsid w:val="00C03BB0"/>
    <w:pPr>
      <w:spacing w:before="120"/>
      <w:outlineLvl w:val="4"/>
    </w:pPr>
    <w:rPr>
      <w:szCs w:val="24"/>
    </w:rPr>
  </w:style>
  <w:style w:type="paragraph" w:styleId="6">
    <w:name w:val="heading 6"/>
    <w:basedOn w:val="a"/>
    <w:next w:val="a"/>
    <w:link w:val="6Char"/>
    <w:unhideWhenUsed/>
    <w:qFormat/>
    <w:rsid w:val="00C03BB0"/>
    <w:pPr>
      <w:spacing w:before="120"/>
      <w:outlineLvl w:val="5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正文文本_"/>
    <w:link w:val="51"/>
    <w:locked/>
    <w:rPr>
      <w:rFonts w:ascii="宋体" w:eastAsia="宋体" w:cs="Times New Roman"/>
      <w:sz w:val="19"/>
      <w:szCs w:val="19"/>
      <w:lang w:bidi="ar-SA"/>
    </w:rPr>
  </w:style>
  <w:style w:type="paragraph" w:styleId="a6">
    <w:name w:val="Body Text"/>
    <w:basedOn w:val="a"/>
    <w:link w:val="Char1"/>
    <w:uiPriority w:val="1"/>
    <w:qFormat/>
    <w:pPr>
      <w:shd w:val="clear" w:color="auto" w:fill="FFFFFF"/>
      <w:spacing w:line="240" w:lineRule="atLeast"/>
      <w:jc w:val="left"/>
    </w:pPr>
    <w:rPr>
      <w:rFonts w:ascii="宋体"/>
      <w:noProof/>
      <w:sz w:val="19"/>
      <w:szCs w:val="19"/>
    </w:rPr>
  </w:style>
  <w:style w:type="character" w:customStyle="1" w:styleId="Char1">
    <w:name w:val="正文文本 Char"/>
    <w:link w:val="a6"/>
    <w:rPr>
      <w:rFonts w:ascii="宋体" w:eastAsia="宋体" w:cs="Times New Roman"/>
      <w:b/>
      <w:bCs/>
      <w:sz w:val="19"/>
      <w:szCs w:val="19"/>
      <w:lang w:bidi="ar-SA"/>
    </w:rPr>
  </w:style>
  <w:style w:type="character" w:customStyle="1" w:styleId="ArialUnicodeMS">
    <w:name w:val="正文文本 + Arial Unicode MS"/>
    <w:aliases w:val="21.5 pt"/>
    <w:rPr>
      <w:rFonts w:ascii="Times New Roman" w:eastAsia="宋体" w:cs="Times New Roman"/>
      <w:noProof/>
      <w:sz w:val="43"/>
      <w:szCs w:val="43"/>
      <w:u w:val="single"/>
      <w:lang w:bidi="ar-SA"/>
    </w:rPr>
  </w:style>
  <w:style w:type="paragraph" w:styleId="a7">
    <w:name w:val="caption"/>
    <w:basedOn w:val="a"/>
    <w:next w:val="a"/>
    <w:unhideWhenUsed/>
    <w:qFormat/>
    <w:rsid w:val="002D4BFC"/>
    <w:rPr>
      <w:rFonts w:asciiTheme="majorHAnsi" w:eastAsiaTheme="majorEastAsia" w:hAnsiTheme="majorHAnsi" w:cstheme="majorBidi"/>
      <w:sz w:val="20"/>
      <w:szCs w:val="20"/>
    </w:rPr>
  </w:style>
  <w:style w:type="character" w:customStyle="1" w:styleId="ArialUnicodeMS2">
    <w:name w:val="正文文本 + Arial Unicode MS2"/>
    <w:rPr>
      <w:rFonts w:ascii="Times New Roman" w:eastAsia="宋体" w:cs="Times New Roman"/>
      <w:spacing w:val="0"/>
      <w:sz w:val="19"/>
      <w:szCs w:val="19"/>
      <w:lang w:bidi="ar-SA"/>
    </w:rPr>
  </w:style>
  <w:style w:type="character" w:customStyle="1" w:styleId="a8">
    <w:name w:val="正文文本 + 粗体"/>
    <w:rPr>
      <w:rFonts w:ascii="宋体" w:eastAsia="宋体" w:cs="Times New Roman"/>
      <w:b/>
      <w:bCs/>
      <w:sz w:val="19"/>
      <w:szCs w:val="19"/>
      <w:lang w:bidi="ar-SA"/>
    </w:rPr>
  </w:style>
  <w:style w:type="character" w:customStyle="1" w:styleId="20">
    <w:name w:val="正文文本 (2)_"/>
    <w:link w:val="21"/>
    <w:locked/>
    <w:rPr>
      <w:rFonts w:ascii="宋体" w:eastAsia="宋体" w:cs="Times New Roman"/>
      <w:b/>
      <w:bCs/>
      <w:sz w:val="19"/>
      <w:szCs w:val="19"/>
      <w:lang w:bidi="ar-SA"/>
    </w:rPr>
  </w:style>
  <w:style w:type="paragraph" w:customStyle="1" w:styleId="22">
    <w:name w:val="正文文本 (2)"/>
    <w:basedOn w:val="a"/>
    <w:link w:val="30"/>
    <w:pPr>
      <w:shd w:val="clear" w:color="auto" w:fill="FFFFFF"/>
      <w:spacing w:line="466" w:lineRule="exact"/>
      <w:ind w:firstLine="460"/>
      <w:jc w:val="distribute"/>
    </w:pPr>
    <w:rPr>
      <w:rFonts w:ascii="宋体"/>
      <w:b/>
      <w:bCs/>
      <w:noProof/>
      <w:sz w:val="19"/>
      <w:szCs w:val="19"/>
    </w:rPr>
  </w:style>
  <w:style w:type="character" w:customStyle="1" w:styleId="30">
    <w:name w:val="正文文本 (3)"/>
    <w:link w:val="22"/>
    <w:rPr>
      <w:rFonts w:ascii="Times New Roman" w:eastAsia="宋体" w:cs="Times New Roman"/>
      <w:sz w:val="19"/>
      <w:szCs w:val="19"/>
      <w:lang w:val="en-US" w:bidi="ar-SA"/>
    </w:rPr>
  </w:style>
  <w:style w:type="paragraph" w:customStyle="1" w:styleId="31">
    <w:name w:val="正文文本 (3)1"/>
    <w:basedOn w:val="a"/>
    <w:pPr>
      <w:shd w:val="clear" w:color="auto" w:fill="FFFFFF"/>
      <w:spacing w:before="1500" w:after="1320" w:line="461" w:lineRule="exact"/>
    </w:pPr>
    <w:rPr>
      <w:sz w:val="19"/>
      <w:szCs w:val="19"/>
    </w:rPr>
  </w:style>
  <w:style w:type="character" w:customStyle="1" w:styleId="32">
    <w:name w:val="正文文本 (3) + 宋体"/>
    <w:rPr>
      <w:rFonts w:ascii="宋体" w:eastAsia="宋体" w:cs="宋体"/>
      <w:sz w:val="19"/>
      <w:szCs w:val="19"/>
      <w:lang w:val="en-US" w:bidi="ar-SA"/>
    </w:rPr>
  </w:style>
  <w:style w:type="character" w:customStyle="1" w:styleId="310">
    <w:name w:val="正文文本 (3) + 宋体1"/>
    <w:aliases w:val="8 pt"/>
    <w:rPr>
      <w:rFonts w:ascii="Times New Roman" w:eastAsia="宋体" w:hAnsi="Times New Roman" w:cs="Times New Roman"/>
      <w:noProof/>
      <w:sz w:val="16"/>
      <w:szCs w:val="16"/>
      <w:lang w:val="en-US" w:bidi="ar-SA"/>
    </w:rPr>
  </w:style>
  <w:style w:type="character" w:customStyle="1" w:styleId="ArialUnicodeMS1">
    <w:name w:val="正文文本 + Arial Unicode MS1"/>
    <w:aliases w:val="8 pt1"/>
    <w:rPr>
      <w:rFonts w:ascii="Times New Roman" w:eastAsia="宋体" w:cs="Times New Roman"/>
      <w:spacing w:val="0"/>
      <w:sz w:val="16"/>
      <w:szCs w:val="16"/>
      <w:lang w:bidi="ar-SA"/>
    </w:rPr>
  </w:style>
  <w:style w:type="table" w:styleId="a9">
    <w:name w:val="Table Grid"/>
    <w:basedOn w:val="a1"/>
    <w:rsid w:val="00BA311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18647E"/>
    <w:pPr>
      <w:autoSpaceDE w:val="0"/>
      <w:autoSpaceDN w:val="0"/>
      <w:adjustRightInd w:val="0"/>
      <w:jc w:val="left"/>
    </w:pPr>
    <w:rPr>
      <w:snapToGrid/>
      <w:szCs w:val="24"/>
    </w:rPr>
  </w:style>
  <w:style w:type="character" w:styleId="aa">
    <w:name w:val="page number"/>
    <w:basedOn w:val="a0"/>
    <w:rsid w:val="0019401F"/>
  </w:style>
  <w:style w:type="paragraph" w:customStyle="1" w:styleId="10">
    <w:name w:val="列出段落1"/>
    <w:basedOn w:val="a"/>
    <w:rsid w:val="000A3A02"/>
    <w:pPr>
      <w:autoSpaceDE w:val="0"/>
      <w:autoSpaceDN w:val="0"/>
      <w:adjustRightInd w:val="0"/>
      <w:jc w:val="left"/>
    </w:pPr>
    <w:rPr>
      <w:snapToGrid/>
      <w:szCs w:val="24"/>
    </w:rPr>
  </w:style>
  <w:style w:type="character" w:styleId="ab">
    <w:name w:val="Hyperlink"/>
    <w:uiPriority w:val="99"/>
    <w:rsid w:val="000A3A02"/>
    <w:rPr>
      <w:color w:val="0066CC"/>
      <w:u w:val="single"/>
    </w:rPr>
  </w:style>
  <w:style w:type="character" w:customStyle="1" w:styleId="316">
    <w:name w:val="正文文本 (3)16"/>
    <w:rsid w:val="000A3A02"/>
    <w:rPr>
      <w:rFonts w:ascii="Verdana" w:eastAsia="宋体" w:hAnsi="Verdana" w:cs="Verdana"/>
      <w:i/>
      <w:iCs/>
      <w:noProof/>
      <w:spacing w:val="0"/>
      <w:sz w:val="17"/>
      <w:szCs w:val="17"/>
      <w:lang w:val="en-US" w:bidi="ar-SA"/>
    </w:rPr>
  </w:style>
  <w:style w:type="character" w:customStyle="1" w:styleId="33">
    <w:name w:val="正文文本 (3) + 非斜体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4Char">
    <w:name w:val="标题 4 Char"/>
    <w:basedOn w:val="a0"/>
    <w:link w:val="4"/>
    <w:rsid w:val="00C03BB0"/>
    <w:rPr>
      <w:snapToGrid/>
      <w:kern w:val="2"/>
      <w:sz w:val="24"/>
      <w:szCs w:val="24"/>
    </w:rPr>
  </w:style>
  <w:style w:type="character" w:customStyle="1" w:styleId="315">
    <w:name w:val="正文文本 (3)15"/>
    <w:rsid w:val="000A3A02"/>
    <w:rPr>
      <w:rFonts w:ascii="Verdana" w:eastAsia="宋体" w:hAnsi="Verdana" w:cs="Verdana"/>
      <w:i/>
      <w:iCs/>
      <w:spacing w:val="0"/>
      <w:sz w:val="17"/>
      <w:szCs w:val="17"/>
      <w:u w:val="single"/>
      <w:lang w:val="en-US" w:bidi="ar-SA"/>
    </w:rPr>
  </w:style>
  <w:style w:type="character" w:customStyle="1" w:styleId="2BookAntiqua">
    <w:name w:val="正文文本 (2) + Book Antiqua"/>
    <w:aliases w:val="7 pt,正文文本 (16) + Arial,正文文本 (25) + Arial,正文文本 (34) + Tahoma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13">
    <w:name w:val="正文文本 (2)113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112">
    <w:name w:val="正文文本 (2)11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9">
    <w:name w:val="正文文本 (2) + 8.5 pt9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BookAntiqua">
    <w:name w:val="正文文本 + Book Antiqua"/>
    <w:aliases w:val="7 pt46"/>
    <w:rsid w:val="000A3A02"/>
    <w:rPr>
      <w:rFonts w:ascii="Book Antiqua" w:eastAsia="宋体" w:hAnsi="Book Antiqua" w:cs="Book Antiqua"/>
      <w:noProof/>
      <w:spacing w:val="0"/>
      <w:sz w:val="14"/>
      <w:szCs w:val="14"/>
      <w:lang w:bidi="ar-SA"/>
    </w:rPr>
  </w:style>
  <w:style w:type="character" w:customStyle="1" w:styleId="285pt98">
    <w:name w:val="正文文本 (2) + 8.5 pt98"/>
    <w:aliases w:val="粗体4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11">
    <w:name w:val="正文文本 (2)111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110">
    <w:name w:val="正文文本 (2)110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7">
    <w:name w:val="正文文本 (2) + 8.5 pt9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7">
    <w:name w:val="正文文本 (2) + Book Antiqua37"/>
    <w:aliases w:val="7 pt45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09">
    <w:name w:val="正文文本 (2)109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108">
    <w:name w:val="正文文本 (2)10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40">
    <w:name w:val="正文文本 (4)_"/>
    <w:link w:val="41"/>
    <w:rsid w:val="000A3A02"/>
    <w:rPr>
      <w:rFonts w:ascii="Verdana" w:eastAsia="宋体" w:hAnsi="Verdana"/>
      <w:b/>
      <w:bCs/>
      <w:sz w:val="17"/>
      <w:szCs w:val="17"/>
      <w:lang w:bidi="ar-SA"/>
    </w:rPr>
  </w:style>
  <w:style w:type="character" w:customStyle="1" w:styleId="42">
    <w:name w:val="正文文本 (4)"/>
    <w:rsid w:val="000A3A02"/>
    <w:rPr>
      <w:rFonts w:ascii="Verdana" w:eastAsia="宋体" w:hAnsi="Verdana"/>
      <w:b/>
      <w:bCs/>
      <w:noProof/>
      <w:sz w:val="17"/>
      <w:szCs w:val="17"/>
      <w:lang w:bidi="ar-SA"/>
    </w:rPr>
  </w:style>
  <w:style w:type="character" w:customStyle="1" w:styleId="314">
    <w:name w:val="正文文本 (3)14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ac">
    <w:name w:val="正文文本 + 斜体"/>
    <w:rsid w:val="000A3A02"/>
    <w:rPr>
      <w:rFonts w:ascii="Verdana" w:eastAsia="宋体" w:hAnsi="Verdana" w:cs="Verdana"/>
      <w:i/>
      <w:iCs/>
      <w:spacing w:val="0"/>
      <w:sz w:val="17"/>
      <w:szCs w:val="17"/>
      <w:lang w:bidi="ar-SA"/>
    </w:rPr>
  </w:style>
  <w:style w:type="character" w:customStyle="1" w:styleId="34">
    <w:name w:val="正文文本 + 斜体3"/>
    <w:rsid w:val="000A3A02"/>
    <w:rPr>
      <w:rFonts w:ascii="Verdana" w:eastAsia="宋体" w:hAnsi="Verdana" w:cs="Verdana"/>
      <w:i/>
      <w:iCs/>
      <w:spacing w:val="0"/>
      <w:sz w:val="17"/>
      <w:szCs w:val="17"/>
      <w:lang w:bidi="ar-SA"/>
    </w:rPr>
  </w:style>
  <w:style w:type="character" w:customStyle="1" w:styleId="23">
    <w:name w:val="正文文本 + 斜体2"/>
    <w:rsid w:val="000A3A02"/>
    <w:rPr>
      <w:rFonts w:ascii="Verdana" w:eastAsia="宋体" w:hAnsi="Verdana" w:cs="Verdana"/>
      <w:i/>
      <w:iCs/>
      <w:spacing w:val="0"/>
      <w:sz w:val="17"/>
      <w:szCs w:val="17"/>
      <w:u w:val="single"/>
      <w:lang w:bidi="ar-SA"/>
    </w:rPr>
  </w:style>
  <w:style w:type="character" w:customStyle="1" w:styleId="11">
    <w:name w:val="正文文本 + 斜体1"/>
    <w:rsid w:val="000A3A02"/>
    <w:rPr>
      <w:rFonts w:ascii="Verdana" w:eastAsia="宋体" w:hAnsi="Verdana" w:cs="Verdana"/>
      <w:i/>
      <w:iCs/>
      <w:noProof/>
      <w:spacing w:val="0"/>
      <w:sz w:val="17"/>
      <w:szCs w:val="17"/>
      <w:lang w:bidi="ar-SA"/>
    </w:rPr>
  </w:style>
  <w:style w:type="character" w:customStyle="1" w:styleId="2107">
    <w:name w:val="正文文本 (2)10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6">
    <w:name w:val="正文文本 (2) + 8.5 pt96"/>
    <w:aliases w:val="粗体41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6">
    <w:name w:val="正文文本 (2) + Book Antiqua36"/>
    <w:aliases w:val="7 pt44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06">
    <w:name w:val="正文文本 (2)106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105">
    <w:name w:val="正文文本 (2)10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0">
    <w:name w:val="正文文本 (5)_"/>
    <w:link w:val="51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115pt">
    <w:name w:val="正文文本 (5) + 11.5 pt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2">
    <w:name w:val="正文文本 (5)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104">
    <w:name w:val="正文文本 (2)10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5">
    <w:name w:val="正文文本 (2) + 8.5 pt95"/>
    <w:aliases w:val="粗体4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75pt">
    <w:name w:val="正文文本 + 7.5 pt"/>
    <w:rsid w:val="000A3A02"/>
    <w:rPr>
      <w:rFonts w:ascii="Verdana" w:eastAsia="宋体" w:hAnsi="Verdana" w:cs="Verdana"/>
      <w:spacing w:val="0"/>
      <w:sz w:val="15"/>
      <w:szCs w:val="15"/>
      <w:lang w:bidi="ar-SA"/>
    </w:rPr>
  </w:style>
  <w:style w:type="character" w:customStyle="1" w:styleId="345">
    <w:name w:val="正文文本 (3) + 非斜体45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4">
    <w:name w:val="正文文本 (3) + 非斜体44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103">
    <w:name w:val="正文文本 (2)10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4">
    <w:name w:val="正文文本 (2) + 8.5 pt94"/>
    <w:aliases w:val="粗体3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43">
    <w:name w:val="正文文本 (3) + 非斜体43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102">
    <w:name w:val="正文文本 (2)10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3">
    <w:name w:val="正文文本 (2) + 8.5 pt93"/>
    <w:aliases w:val="粗体3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5">
    <w:name w:val="正文文本 (2) + Book Antiqua35"/>
    <w:aliases w:val="7 pt43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01">
    <w:name w:val="正文文本 (2)101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5pt92">
    <w:name w:val="正文文本 (2) + 8.5 pt9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91">
    <w:name w:val="正文文本 (2) + 8.5 pt91"/>
    <w:rsid w:val="000A3A02"/>
    <w:rPr>
      <w:rFonts w:ascii="Verdana" w:eastAsia="宋体" w:hAnsi="Verdana" w:cs="Verdana"/>
      <w:b/>
      <w:bCs/>
      <w:noProof/>
      <w:spacing w:val="0"/>
      <w:sz w:val="17"/>
      <w:szCs w:val="17"/>
      <w:lang w:bidi="ar-SA"/>
    </w:rPr>
  </w:style>
  <w:style w:type="character" w:customStyle="1" w:styleId="342">
    <w:name w:val="正文文本 (3) + 非斜体42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1">
    <w:name w:val="正文文本 (3) + 非斜体41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0">
    <w:name w:val="正文文本 (3) + 非斜体40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60">
    <w:name w:val="正文文本 (6)_"/>
    <w:link w:val="61"/>
    <w:rsid w:val="000A3A02"/>
    <w:rPr>
      <w:rFonts w:ascii="Verdana" w:eastAsia="宋体" w:hAnsi="Verdana"/>
      <w:sz w:val="10"/>
      <w:szCs w:val="10"/>
      <w:lang w:bidi="ar-SA"/>
    </w:rPr>
  </w:style>
  <w:style w:type="character" w:customStyle="1" w:styleId="685pt">
    <w:name w:val="正文文本 (6) + 8.5 pt"/>
    <w:rsid w:val="000A3A02"/>
    <w:rPr>
      <w:rFonts w:ascii="Verdana" w:eastAsia="宋体" w:hAnsi="Verdana"/>
      <w:sz w:val="17"/>
      <w:szCs w:val="17"/>
      <w:lang w:bidi="ar-SA"/>
    </w:rPr>
  </w:style>
  <w:style w:type="character" w:customStyle="1" w:styleId="5115pt11">
    <w:name w:val="正文文本 (5) + 11.5 pt11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20">
    <w:name w:val="正文文本 (5)20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BookAntiqua34">
    <w:name w:val="正文文本 (2) + Book Antiqua34"/>
    <w:aliases w:val="7 pt42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00">
    <w:name w:val="正文文本 (2)100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99">
    <w:name w:val="正文文本 (2)9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9">
    <w:name w:val="正文文本 (5)19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">
    <w:name w:val="正文文本 (5) + 8.5 pt"/>
    <w:rsid w:val="000A3A02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585pt6">
    <w:name w:val="正文文本 (5) + 8.5 pt6"/>
    <w:rsid w:val="000A3A02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339">
    <w:name w:val="正文文本 (3) + 非斜体39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8">
    <w:name w:val="正文文本 (3) + 非斜体38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2pt">
    <w:name w:val="正文文本 + 间距 2 pt"/>
    <w:rsid w:val="000A3A02"/>
    <w:rPr>
      <w:rFonts w:ascii="Verdana" w:eastAsia="宋体" w:hAnsi="Verdana" w:cs="Verdana"/>
      <w:spacing w:val="40"/>
      <w:sz w:val="17"/>
      <w:szCs w:val="17"/>
      <w:lang w:bidi="ar-SA"/>
    </w:rPr>
  </w:style>
  <w:style w:type="character" w:customStyle="1" w:styleId="685pt4">
    <w:name w:val="正文文本 (6) + 8.5 pt4"/>
    <w:rsid w:val="000A3A02"/>
    <w:rPr>
      <w:rFonts w:ascii="Verdana" w:eastAsia="宋体" w:hAnsi="Verdana"/>
      <w:sz w:val="17"/>
      <w:szCs w:val="17"/>
      <w:lang w:bidi="ar-SA"/>
    </w:rPr>
  </w:style>
  <w:style w:type="character" w:customStyle="1" w:styleId="2BookAntiqua33">
    <w:name w:val="正文文本 (2) + Book Antiqua33"/>
    <w:aliases w:val="7 pt40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98">
    <w:name w:val="正文文本 (2)98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97">
    <w:name w:val="正文文本 (2)9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90">
    <w:name w:val="正文文本 (2) + 8.5 pt9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2">
    <w:name w:val="正文文本 (2) + Book Antiqua32"/>
    <w:aliases w:val="7 pt38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96">
    <w:name w:val="正文文本 (2)96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95">
    <w:name w:val="正文文本 (2)9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9">
    <w:name w:val="正文文本 (2) + 8.5 pt8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7">
    <w:name w:val="正文文本 (3) + 非斜体37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6">
    <w:name w:val="正文文本 (3) + 非斜体36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BookAntiqua31">
    <w:name w:val="正文文本 (2) + Book Antiqua31"/>
    <w:aliases w:val="7 pt36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85pt88">
    <w:name w:val="正文文本 (2) + 8.5 pt8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87">
    <w:name w:val="正文文本 (2) + 8.5 pt87"/>
    <w:rsid w:val="000A3A02"/>
    <w:rPr>
      <w:rFonts w:ascii="Verdana" w:eastAsia="宋体" w:hAnsi="Verdana" w:cs="Verdana"/>
      <w:b/>
      <w:bCs/>
      <w:spacing w:val="0"/>
      <w:sz w:val="17"/>
      <w:szCs w:val="17"/>
      <w:u w:val="single"/>
      <w:lang w:bidi="ar-SA"/>
    </w:rPr>
  </w:style>
  <w:style w:type="character" w:customStyle="1" w:styleId="285pt86">
    <w:name w:val="正文文本 (2) + 8.5 pt86"/>
    <w:rsid w:val="000A3A02"/>
    <w:rPr>
      <w:rFonts w:ascii="Verdana" w:eastAsia="宋体" w:hAnsi="Verdana" w:cs="Verdana"/>
      <w:b/>
      <w:bCs/>
      <w:noProof/>
      <w:spacing w:val="0"/>
      <w:sz w:val="17"/>
      <w:szCs w:val="17"/>
      <w:lang w:bidi="ar-SA"/>
    </w:rPr>
  </w:style>
  <w:style w:type="character" w:customStyle="1" w:styleId="294">
    <w:name w:val="正文文本 (2)94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93">
    <w:name w:val="正文文本 (2)9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35">
    <w:name w:val="正文文本 (3) + 非斜体35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4">
    <w:name w:val="正文文本 (3) + 非斜体34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3">
    <w:name w:val="正文文本 (3) + 非斜体33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92">
    <w:name w:val="正文文本 (2)9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BookAntiqua30">
    <w:name w:val="正文文本 (2) + Book Antiqua30"/>
    <w:aliases w:val="7 pt35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91">
    <w:name w:val="正文文本 (2)91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5pt85">
    <w:name w:val="正文文本 (2) + 8.5 pt8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2">
    <w:name w:val="正文文本 (3) + 非斜体32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1">
    <w:name w:val="正文文本 (3) + 非斜体31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30">
    <w:name w:val="正文文本 (3) + 非斜体30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BookAntiqua29">
    <w:name w:val="正文文本 (2) + Book Antiqua29"/>
    <w:aliases w:val="7 pt33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90">
    <w:name w:val="正文文本 (2)90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9">
    <w:name w:val="正文文本 (2)8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4">
    <w:name w:val="正文文本 (2) + 8.5 pt8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83">
    <w:name w:val="正文文本 (2) + 8.5 pt83"/>
    <w:rsid w:val="000A3A02"/>
    <w:rPr>
      <w:rFonts w:ascii="Verdana" w:eastAsia="宋体" w:hAnsi="Verdana" w:cs="Verdana"/>
      <w:b/>
      <w:bCs/>
      <w:noProof/>
      <w:spacing w:val="0"/>
      <w:sz w:val="17"/>
      <w:szCs w:val="17"/>
      <w:lang w:bidi="ar-SA"/>
    </w:rPr>
  </w:style>
  <w:style w:type="character" w:customStyle="1" w:styleId="288">
    <w:name w:val="正文文本 (2)8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7">
    <w:name w:val="正文文本 (2)8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82">
    <w:name w:val="正文文本 (2) + 8.5 pt82"/>
    <w:aliases w:val="粗体3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8">
    <w:name w:val="正文文本 (2) + Book Antiqua28"/>
    <w:aliases w:val="7 pt32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86">
    <w:name w:val="正文文本 (2)86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5pt81">
    <w:name w:val="正文文本 (2) + 8.5 pt81"/>
    <w:aliases w:val="间距 2 pt"/>
    <w:rsid w:val="000A3A02"/>
    <w:rPr>
      <w:rFonts w:ascii="Verdana" w:eastAsia="宋体" w:hAnsi="Verdana" w:cs="Verdana"/>
      <w:b/>
      <w:bCs/>
      <w:spacing w:val="40"/>
      <w:sz w:val="17"/>
      <w:szCs w:val="17"/>
      <w:lang w:bidi="ar-SA"/>
    </w:rPr>
  </w:style>
  <w:style w:type="character" w:customStyle="1" w:styleId="285pt80">
    <w:name w:val="正文文本 (2) + 8.5 pt80"/>
    <w:aliases w:val="间距 2 pt3"/>
    <w:rsid w:val="000A3A02"/>
    <w:rPr>
      <w:rFonts w:ascii="Verdana" w:eastAsia="宋体" w:hAnsi="Verdana" w:cs="Verdana"/>
      <w:b/>
      <w:bCs/>
      <w:noProof/>
      <w:spacing w:val="40"/>
      <w:sz w:val="17"/>
      <w:szCs w:val="17"/>
      <w:lang w:bidi="ar-SA"/>
    </w:rPr>
  </w:style>
  <w:style w:type="character" w:customStyle="1" w:styleId="285pt79">
    <w:name w:val="正文文本 (2) + 8.5 pt7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7">
    <w:name w:val="正文文本 (2) + Book Antiqua27"/>
    <w:aliases w:val="7 pt31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85">
    <w:name w:val="正文文本 (2)85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4">
    <w:name w:val="正文文本 (2)8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8">
    <w:name w:val="正文文本 (2) + 8.5 pt78"/>
    <w:aliases w:val="间距 2 pt2"/>
    <w:rsid w:val="000A3A02"/>
    <w:rPr>
      <w:rFonts w:ascii="Verdana" w:eastAsia="宋体" w:hAnsi="Verdana" w:cs="Verdana"/>
      <w:b/>
      <w:bCs/>
      <w:spacing w:val="40"/>
      <w:sz w:val="17"/>
      <w:szCs w:val="17"/>
      <w:lang w:bidi="ar-SA"/>
    </w:rPr>
  </w:style>
  <w:style w:type="character" w:customStyle="1" w:styleId="285pt77">
    <w:name w:val="正文文本 (2) + 8.5 pt77"/>
    <w:aliases w:val="间距 2 pt1"/>
    <w:rsid w:val="000A3A02"/>
    <w:rPr>
      <w:rFonts w:ascii="Verdana" w:eastAsia="宋体" w:hAnsi="Verdana" w:cs="Verdana"/>
      <w:b/>
      <w:bCs/>
      <w:noProof/>
      <w:spacing w:val="40"/>
      <w:sz w:val="17"/>
      <w:szCs w:val="17"/>
      <w:lang w:bidi="ar-SA"/>
    </w:rPr>
  </w:style>
  <w:style w:type="character" w:customStyle="1" w:styleId="285pt76">
    <w:name w:val="正文文本 (2) + 8.5 pt7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75">
    <w:name w:val="正文文本 (2) + 8.5 pt75"/>
    <w:aliases w:val="粗体3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3">
    <w:name w:val="正文文本 (2)8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4">
    <w:name w:val="正文文本 (2) + 8.5 pt74"/>
    <w:aliases w:val="粗体3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6">
    <w:name w:val="正文文本 (2) + Book Antiqua26"/>
    <w:aliases w:val="7 pt30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82">
    <w:name w:val="正文文本 (2)82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329">
    <w:name w:val="正文文本 (3) + 非斜体29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8">
    <w:name w:val="正文文本 (3) + 非斜体28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BookAntiqua25">
    <w:name w:val="正文文本 (2) + Book Antiqua25"/>
    <w:aliases w:val="7 pt29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81">
    <w:name w:val="正文文本 (2)81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0">
    <w:name w:val="正文文本 (2)80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BookAntiqua24">
    <w:name w:val="正文文本 (2) + Book Antiqua24"/>
    <w:aliases w:val="7 pt28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79">
    <w:name w:val="正文文本 (2)79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78">
    <w:name w:val="正文文本 (2)7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27">
    <w:name w:val="正文文本 (3) + 非斜体27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6">
    <w:name w:val="正文文本 (3) + 非斜体26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5">
    <w:name w:val="正文文本 (3) + 非斜体25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324">
    <w:name w:val="正文文本 (3) + 非斜体24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3">
    <w:name w:val="正文文本 (3) + 非斜体23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2">
    <w:name w:val="正文文本 (3) + 非斜体22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321">
    <w:name w:val="正文文本 (3) + 非斜体21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0">
    <w:name w:val="正文文本 (3) + 非斜体20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9">
    <w:name w:val="正文文本 (3) + 非斜体19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BookAntiqua23">
    <w:name w:val="正文文本 (2) + Book Antiqua23"/>
    <w:aliases w:val="7 pt27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77">
    <w:name w:val="正文文本 (2)77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76">
    <w:name w:val="正文文本 (2)76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3">
    <w:name w:val="正文文本 (2) + 8.5 pt73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75pt1">
    <w:name w:val="正文文本 + 7.5 pt1"/>
    <w:rsid w:val="000A3A02"/>
    <w:rPr>
      <w:rFonts w:ascii="Verdana" w:eastAsia="宋体" w:hAnsi="Verdana" w:cs="Verdana"/>
      <w:noProof/>
      <w:spacing w:val="0"/>
      <w:sz w:val="15"/>
      <w:szCs w:val="15"/>
      <w:lang w:bidi="ar-SA"/>
    </w:rPr>
  </w:style>
  <w:style w:type="character" w:customStyle="1" w:styleId="275">
    <w:name w:val="正文文本 (2)7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2">
    <w:name w:val="正文文本 (2) + 8.5 pt72"/>
    <w:aliases w:val="粗体3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74">
    <w:name w:val="正文文本 (2)7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1">
    <w:name w:val="正文文本 (2) + 8.5 pt71"/>
    <w:aliases w:val="粗体33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70">
    <w:name w:val="正文文本 (2) + 8.5 pt7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69">
    <w:name w:val="正文文本 (2) + 8.5 pt6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2">
    <w:name w:val="正文文本 (2) + Book Antiqua22"/>
    <w:aliases w:val="7 pt26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73">
    <w:name w:val="正文文本 (2)73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72">
    <w:name w:val="正文文本 (2)7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8">
    <w:name w:val="正文文本 (2) + 8.5 pt6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67">
    <w:name w:val="正文文本 (2) + 8.5 pt6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115pt10">
    <w:name w:val="正文文本 (5) + 11.5 pt10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8">
    <w:name w:val="正文文本 (5)18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71">
    <w:name w:val="正文文本 (2)71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6">
    <w:name w:val="正文文本 (2) + 8.5 pt66"/>
    <w:aliases w:val="粗体3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1">
    <w:name w:val="正文文本 (2) + Book Antiqua21"/>
    <w:aliases w:val="7 pt25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70">
    <w:name w:val="正文文本 (2)70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5pt65">
    <w:name w:val="正文文本 (2) + 8.5 pt6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20">
    <w:name w:val="正文文本 (2) + Book Antiqua20"/>
    <w:aliases w:val="7 pt24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69">
    <w:name w:val="正文文本 (2)69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68">
    <w:name w:val="正文文本 (2)6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4">
    <w:name w:val="正文文本 (2) + 8.5 pt6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9">
    <w:name w:val="正文文本 (2) + Book Antiqua19"/>
    <w:aliases w:val="7 pt23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67">
    <w:name w:val="正文文本 (2)67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66">
    <w:name w:val="正文文本 (2)66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7">
    <w:name w:val="正文文本 (5)17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85pt63">
    <w:name w:val="正文文本 (2) + 8.5 pt63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62">
    <w:name w:val="正文文本 (2) + 8.5 pt6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7">
    <w:name w:val="正文文本 (7)_"/>
    <w:link w:val="70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2BookAntiqua18">
    <w:name w:val="正文文本 (2) + Book Antiqua18"/>
    <w:aliases w:val="7 pt22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65">
    <w:name w:val="正文文本 (2)65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64">
    <w:name w:val="正文文本 (2)6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1">
    <w:name w:val="正文文本 (2) + 8.5 pt61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pt1">
    <w:name w:val="正文文本 + 间距 2 pt1"/>
    <w:rsid w:val="000A3A02"/>
    <w:rPr>
      <w:rFonts w:ascii="Verdana" w:eastAsia="宋体" w:hAnsi="Verdana" w:cs="Verdana"/>
      <w:spacing w:val="40"/>
      <w:sz w:val="17"/>
      <w:szCs w:val="17"/>
      <w:lang w:bidi="ar-SA"/>
    </w:rPr>
  </w:style>
  <w:style w:type="character" w:customStyle="1" w:styleId="313">
    <w:name w:val="正文文本 (3)13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312">
    <w:name w:val="正文文本 (3)12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5115pt9">
    <w:name w:val="正文文本 (5) + 11.5 pt9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6">
    <w:name w:val="正文文本 (5)16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63">
    <w:name w:val="正文文本 (2)6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0">
    <w:name w:val="正文文本 (2) + 8.5 pt60"/>
    <w:aliases w:val="粗体31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11">
    <w:name w:val="正文文本 (3)11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62">
    <w:name w:val="正文文本 (2)6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9">
    <w:name w:val="正文文本 (2) + 8.5 pt59"/>
    <w:aliases w:val="粗体3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7">
    <w:name w:val="正文文本 (2) + Book Antiqua17"/>
    <w:aliases w:val="7 pt21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61">
    <w:name w:val="正文文本 (2)61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BookAntiqua16">
    <w:name w:val="正文文本 (2) + Book Antiqua16"/>
    <w:aliases w:val="7 pt20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60">
    <w:name w:val="正文文本 (2)60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59">
    <w:name w:val="正文文本 (2)5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8">
    <w:name w:val="正文文本 (2) + 8.5 pt58"/>
    <w:aliases w:val="粗体2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100">
    <w:name w:val="正文文本 (3)10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58">
    <w:name w:val="正文文本 (2)5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7">
    <w:name w:val="正文文本 (2) + 8.5 pt57"/>
    <w:aliases w:val="粗体2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56">
    <w:name w:val="正文文本 (2) + 8.5 pt5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55">
    <w:name w:val="正文文本 (2) + 8.5 pt55"/>
    <w:rsid w:val="000A3A02"/>
    <w:rPr>
      <w:rFonts w:ascii="Verdana" w:eastAsia="宋体" w:hAnsi="Verdana" w:cs="Verdana"/>
      <w:b/>
      <w:bCs/>
      <w:noProof/>
      <w:spacing w:val="0"/>
      <w:sz w:val="17"/>
      <w:szCs w:val="17"/>
      <w:lang w:bidi="ar-SA"/>
    </w:rPr>
  </w:style>
  <w:style w:type="character" w:customStyle="1" w:styleId="2BookAntiqua15">
    <w:name w:val="正文文本 (2) + Book Antiqua15"/>
    <w:aliases w:val="7 pt19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57">
    <w:name w:val="正文文本 (2)57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56">
    <w:name w:val="正文文本 (2)56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4">
    <w:name w:val="正文文本 (2) + 8.5 pt54"/>
    <w:aliases w:val="粗体2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85pt5">
    <w:name w:val="正文文本 (5) + 8.5 pt5"/>
    <w:aliases w:val="非斜体,正文文本 (9) + Tahoma,9.5 pt,非粗体,正文文本 (5) + 9.5 pt,正文文本 (3) + 6 pt,正文文本 (18) + Arial,正文文本 (18) + 9.5 pt,正文文本 (3) + 8.5 pt,正文文本 (3) + Franklin Gothic Book,15.5 pt,正文文本 (32) + 9.5 pt,间距 -1 pt,8.5 pt"/>
    <w:rsid w:val="000A3A02"/>
    <w:rPr>
      <w:rFonts w:ascii="Verdana" w:eastAsia="宋体" w:hAnsi="Verdana"/>
      <w:i/>
      <w:iCs/>
      <w:noProof/>
      <w:sz w:val="17"/>
      <w:szCs w:val="17"/>
      <w:lang w:bidi="ar-SA"/>
    </w:rPr>
  </w:style>
  <w:style w:type="character" w:customStyle="1" w:styleId="515">
    <w:name w:val="正文文本 (5)15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4">
    <w:name w:val="正文文本 (5) + 8.5 pt4"/>
    <w:rsid w:val="000A3A02"/>
    <w:rPr>
      <w:rFonts w:ascii="Verdana" w:eastAsia="宋体" w:hAnsi="Verdana"/>
      <w:i/>
      <w:iCs/>
      <w:sz w:val="17"/>
      <w:szCs w:val="17"/>
      <w:u w:val="single"/>
      <w:lang w:bidi="ar-SA"/>
    </w:rPr>
  </w:style>
  <w:style w:type="character" w:customStyle="1" w:styleId="585pt3">
    <w:name w:val="正文文本 (5) + 8.5 pt3"/>
    <w:rsid w:val="000A3A02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255">
    <w:name w:val="正文文本 (2)5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3">
    <w:name w:val="正文文本 (2) + 8.5 pt53"/>
    <w:aliases w:val="粗体2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9">
    <w:name w:val="正文文本 (3)9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BookAntiqua14">
    <w:name w:val="正文文本 (2) + Book Antiqua14"/>
    <w:aliases w:val="7 pt18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54">
    <w:name w:val="正文文本 (2)54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53">
    <w:name w:val="正文文本 (2)5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8">
    <w:name w:val="正文文本 (3)8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BookAntiqua13">
    <w:name w:val="正文文本 (2) + Book Antiqua13"/>
    <w:aliases w:val="7 pt17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52">
    <w:name w:val="正文文本 (2)52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51">
    <w:name w:val="正文文本 (2)51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5115pt8">
    <w:name w:val="正文文本 (5) + 11.5 pt8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4">
    <w:name w:val="正文文本 (5)14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50">
    <w:name w:val="正文文本 (2)50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2">
    <w:name w:val="正文文本 (2) + 8.5 pt52"/>
    <w:aliases w:val="粗体2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7">
    <w:name w:val="正文文本 (3)7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36">
    <w:name w:val="正文文本 (3)6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49">
    <w:name w:val="正文文本 (2)4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1">
    <w:name w:val="正文文本 (2) + 8.5 pt51"/>
    <w:aliases w:val="粗体2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5">
    <w:name w:val="正文文本 (3)5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513">
    <w:name w:val="正文文本 (5)13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48">
    <w:name w:val="正文文本 (2)4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50">
    <w:name w:val="正文文本 (2) + 8.5 pt50"/>
    <w:aliases w:val="粗体23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46">
    <w:name w:val="正文文本 (3)4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47">
    <w:name w:val="正文文本 (2)4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9">
    <w:name w:val="正文文本 (2) + 8.5 pt49"/>
    <w:aliases w:val="粗体2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a">
    <w:name w:val="正文文本 (3)3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BookAntiqua12">
    <w:name w:val="正文文本 (2) + Book Antiqua12"/>
    <w:aliases w:val="7 pt16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46">
    <w:name w:val="正文文本 (2)46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45">
    <w:name w:val="正文文本 (2)4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8">
    <w:name w:val="正文文本 (2) + 8.5 pt4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7">
    <w:name w:val="正文文本 (2) + 8.5 pt4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6">
    <w:name w:val="正文文本 (2) + 8.5 pt46"/>
    <w:rsid w:val="000A3A02"/>
    <w:rPr>
      <w:rFonts w:ascii="Verdana" w:eastAsia="宋体" w:hAnsi="Verdana" w:cs="Verdana"/>
      <w:b/>
      <w:bCs/>
      <w:noProof/>
      <w:spacing w:val="0"/>
      <w:sz w:val="17"/>
      <w:szCs w:val="17"/>
      <w:lang w:bidi="ar-SA"/>
    </w:rPr>
  </w:style>
  <w:style w:type="character" w:customStyle="1" w:styleId="2BookAntiqua11">
    <w:name w:val="正文文本 (2) + Book Antiqua11"/>
    <w:aliases w:val="7 pt15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44">
    <w:name w:val="正文文本 (2)44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43">
    <w:name w:val="正文文本 (2)4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42">
    <w:name w:val="正文文本 (2)4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5">
    <w:name w:val="正文文本 (2) + 8.5 pt4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4">
    <w:name w:val="正文文本 (2) + 8.5 pt4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0">
    <w:name w:val="正文文本 (2) + Book Antiqua10"/>
    <w:aliases w:val="7 pt14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41">
    <w:name w:val="正文文本 (2)41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40">
    <w:name w:val="正文文本 (2)40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685pt3">
    <w:name w:val="正文文本 (6) + 8.5 pt3"/>
    <w:rsid w:val="000A3A02"/>
    <w:rPr>
      <w:rFonts w:ascii="Verdana" w:eastAsia="宋体" w:hAnsi="Verdana"/>
      <w:sz w:val="17"/>
      <w:szCs w:val="17"/>
      <w:lang w:bidi="ar-SA"/>
    </w:rPr>
  </w:style>
  <w:style w:type="character" w:customStyle="1" w:styleId="318">
    <w:name w:val="正文文本 (3) + 非斜体18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7">
    <w:name w:val="正文文本 (3) + 非斜体17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60">
    <w:name w:val="正文文本 (3) + 非斜体16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39">
    <w:name w:val="正文文本 (2)3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3">
    <w:name w:val="正文文本 (2) + 8.5 pt43"/>
    <w:aliases w:val="粗体21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38">
    <w:name w:val="正文文本 (2)3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2">
    <w:name w:val="正文文本 (2) + 8.5 pt42"/>
    <w:aliases w:val="粗体2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37">
    <w:name w:val="正文文本 (2)3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1">
    <w:name w:val="正文文本 (2) + 8.5 pt41"/>
    <w:aliases w:val="粗体1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36">
    <w:name w:val="正文文本 (2)36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40">
    <w:name w:val="正文文本 (2) + 8.5 pt40"/>
    <w:aliases w:val="粗体1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150">
    <w:name w:val="正文文本 (3) + 非斜体15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40">
    <w:name w:val="正文文本 (3) + 非斜体14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30">
    <w:name w:val="正文文本 (3) + 非斜体13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5115pt7">
    <w:name w:val="正文文本 (5) + 11.5 pt7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2">
    <w:name w:val="正文文本 (5)12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3a">
    <w:name w:val="正文文本 (3) + 粗体"/>
    <w:aliases w:val="非斜体8"/>
    <w:rsid w:val="000A3A02"/>
    <w:rPr>
      <w:rFonts w:ascii="Verdana" w:eastAsia="宋体" w:hAnsi="Verdana" w:cs="Verdana"/>
      <w:b/>
      <w:bCs/>
      <w:spacing w:val="0"/>
      <w:sz w:val="17"/>
      <w:szCs w:val="17"/>
      <w:lang w:val="en-US" w:bidi="ar-SA"/>
    </w:rPr>
  </w:style>
  <w:style w:type="character" w:customStyle="1" w:styleId="2BookAntiqua9">
    <w:name w:val="正文文本 (2) + Book Antiqua9"/>
    <w:aliases w:val="7 pt13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35">
    <w:name w:val="正文文本 (2)35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34">
    <w:name w:val="正文文本 (2)3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9">
    <w:name w:val="正文文本 (2) + 8.5 pt3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2a">
    <w:name w:val="正文文本 (3)2"/>
    <w:rsid w:val="000A3A02"/>
    <w:rPr>
      <w:rFonts w:ascii="Verdana" w:eastAsia="宋体" w:hAnsi="Verdana" w:cs="Verdana"/>
      <w:i/>
      <w:iCs/>
      <w:noProof/>
      <w:spacing w:val="0"/>
      <w:sz w:val="17"/>
      <w:szCs w:val="17"/>
      <w:u w:val="single"/>
      <w:lang w:val="en-US" w:bidi="ar-SA"/>
    </w:rPr>
  </w:style>
  <w:style w:type="character" w:customStyle="1" w:styleId="233">
    <w:name w:val="正文文本 (2)3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8">
    <w:name w:val="正文文本 (2) + 8.5 pt3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37">
    <w:name w:val="正文文本 (2) + 8.5 pt3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685pt2">
    <w:name w:val="正文文本 (6) + 8.5 pt2"/>
    <w:rsid w:val="000A3A02"/>
    <w:rPr>
      <w:rFonts w:ascii="Verdana" w:eastAsia="宋体" w:hAnsi="Verdana"/>
      <w:sz w:val="17"/>
      <w:szCs w:val="17"/>
      <w:lang w:bidi="ar-SA"/>
    </w:rPr>
  </w:style>
  <w:style w:type="character" w:customStyle="1" w:styleId="2BookAntiqua8">
    <w:name w:val="正文文本 (2) + Book Antiqua8"/>
    <w:aliases w:val="7 pt11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32">
    <w:name w:val="正文文本 (2)32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31">
    <w:name w:val="正文文本 (2)31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6">
    <w:name w:val="正文文本 (2) + 8.5 pt3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7">
    <w:name w:val="正文文本 (2) + Book Antiqua7"/>
    <w:aliases w:val="7 pt10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30">
    <w:name w:val="正文文本 (2)30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29">
    <w:name w:val="正文文本 (2)2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5">
    <w:name w:val="正文文本 (2) + 8.5 pt3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BookAntiqua">
    <w:name w:val="正文文本 (3) + Book Antiqua"/>
    <w:aliases w:val="7 pt9,非斜体7"/>
    <w:rsid w:val="000A3A02"/>
    <w:rPr>
      <w:rFonts w:ascii="Book Antiqua" w:eastAsia="宋体" w:hAnsi="Book Antiqua" w:cs="Book Antiqua"/>
      <w:noProof/>
      <w:spacing w:val="0"/>
      <w:sz w:val="14"/>
      <w:szCs w:val="14"/>
      <w:lang w:val="en-US" w:bidi="ar-SA"/>
    </w:rPr>
  </w:style>
  <w:style w:type="character" w:customStyle="1" w:styleId="5115pt6">
    <w:name w:val="正文文本 (5) + 11.5 pt6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1">
    <w:name w:val="正文文本 (5)11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28">
    <w:name w:val="正文文本 (2)2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4">
    <w:name w:val="正文文本 (2) + 8.5 pt3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33">
    <w:name w:val="正文文本 (2) + 8.5 pt33"/>
    <w:rsid w:val="000A3A02"/>
    <w:rPr>
      <w:rFonts w:ascii="Verdana" w:eastAsia="宋体" w:hAnsi="Verdana" w:cs="Verdana"/>
      <w:b/>
      <w:bCs/>
      <w:spacing w:val="0"/>
      <w:sz w:val="17"/>
      <w:szCs w:val="17"/>
      <w:u w:val="single"/>
      <w:lang w:bidi="ar-SA"/>
    </w:rPr>
  </w:style>
  <w:style w:type="character" w:customStyle="1" w:styleId="2BookAntiqua6">
    <w:name w:val="正文文本 (2) + Book Antiqua6"/>
    <w:aliases w:val="7 pt8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27">
    <w:name w:val="正文文本 (2)27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5BookAntiqua">
    <w:name w:val="正文文本 (5) + Book Antiqua"/>
    <w:aliases w:val="7 pt6,非斜体5"/>
    <w:rsid w:val="000A3A02"/>
    <w:rPr>
      <w:rFonts w:ascii="Book Antiqua" w:eastAsia="宋体" w:hAnsi="Book Antiqua" w:cs="Book Antiqua"/>
      <w:i/>
      <w:iCs/>
      <w:noProof/>
      <w:sz w:val="14"/>
      <w:szCs w:val="14"/>
      <w:lang w:bidi="ar-SA"/>
    </w:rPr>
  </w:style>
  <w:style w:type="character" w:customStyle="1" w:styleId="2BookAntiqua5">
    <w:name w:val="正文文本 (2) + Book Antiqua5"/>
    <w:aliases w:val="7 pt5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26">
    <w:name w:val="正文文本 (2)26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25">
    <w:name w:val="正文文本 (2)2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2">
    <w:name w:val="正文文本 (2) + 8.5 pt3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115pt5">
    <w:name w:val="正文文本 (5) + 11.5 pt5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100">
    <w:name w:val="正文文本 (5)10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31a">
    <w:name w:val="正文文本 (3) + 粗体1"/>
    <w:aliases w:val="非斜体4"/>
    <w:rsid w:val="000A3A02"/>
    <w:rPr>
      <w:rFonts w:ascii="Verdana" w:eastAsia="宋体" w:hAnsi="Verdana" w:cs="Verdana"/>
      <w:b/>
      <w:bCs/>
      <w:spacing w:val="0"/>
      <w:sz w:val="17"/>
      <w:szCs w:val="17"/>
      <w:lang w:val="en-US" w:bidi="ar-SA"/>
    </w:rPr>
  </w:style>
  <w:style w:type="character" w:customStyle="1" w:styleId="2BookAntiqua4">
    <w:name w:val="正文文本 (2) + Book Antiqua4"/>
    <w:aliases w:val="7 pt4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24">
    <w:name w:val="正文文本 (2)24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23">
    <w:name w:val="正文文本 (2)2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685pt1">
    <w:name w:val="正文文本 (6) + 8.5 pt1"/>
    <w:rsid w:val="000A3A02"/>
    <w:rPr>
      <w:rFonts w:ascii="Verdana" w:eastAsia="宋体" w:hAnsi="Verdana"/>
      <w:sz w:val="17"/>
      <w:szCs w:val="17"/>
      <w:lang w:bidi="ar-SA"/>
    </w:rPr>
  </w:style>
  <w:style w:type="character" w:customStyle="1" w:styleId="5115pt4">
    <w:name w:val="正文文本 (5) + 11.5 pt4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9">
    <w:name w:val="正文文本 (5)9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22">
    <w:name w:val="正文文本 (2)2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1">
    <w:name w:val="正文文本 (2) + 8.5 pt31"/>
    <w:aliases w:val="粗体1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115pt3">
    <w:name w:val="正文文本 (5) + 11.5 pt3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8">
    <w:name w:val="正文文本 (5)8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21">
    <w:name w:val="正文文本 (2)21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0">
    <w:name w:val="正文文本 (2) + 8.5 pt30"/>
    <w:aliases w:val="粗体1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9">
    <w:name w:val="正文文本 (2) + 8.5 pt2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8">
    <w:name w:val="正文文本 (2) + 8.5 pt2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20">
    <w:name w:val="正文文本 (2)20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7">
    <w:name w:val="正文文本 (2) + 8.5 pt2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6">
    <w:name w:val="正文文本 (2) + 8.5 pt2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5">
    <w:name w:val="正文文本 (2) + 8.5 pt25"/>
    <w:aliases w:val="粗体1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9">
    <w:name w:val="正文文本 (2)1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4">
    <w:name w:val="正文文本 (2) + 8.5 pt24"/>
    <w:aliases w:val="粗体1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23">
    <w:name w:val="正文文本 (2) + 8.5 pt23"/>
    <w:rsid w:val="000A3A02"/>
    <w:rPr>
      <w:rFonts w:ascii="Verdana" w:eastAsia="宋体" w:hAnsi="Verdana" w:cs="Verdana"/>
      <w:b/>
      <w:bCs/>
      <w:spacing w:val="0"/>
      <w:sz w:val="17"/>
      <w:szCs w:val="17"/>
      <w:u w:val="single"/>
      <w:lang w:bidi="ar-SA"/>
    </w:rPr>
  </w:style>
  <w:style w:type="character" w:customStyle="1" w:styleId="285pt22">
    <w:name w:val="正文文本 (2) + 8.5 pt2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3">
    <w:name w:val="正文文本 (2) + Book Antiqua3"/>
    <w:aliases w:val="7 pt3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8">
    <w:name w:val="正文文本 (2)18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5115pt2">
    <w:name w:val="正文文本 (5) + 11.5 pt2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7">
    <w:name w:val="正文文本 (5)7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2">
    <w:name w:val="正文文本 (5) + 8.5 pt2"/>
    <w:aliases w:val="非斜体3"/>
    <w:rsid w:val="000A3A02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5115pt1">
    <w:name w:val="正文文本 (5) + 11.5 pt1"/>
    <w:rsid w:val="000A3A02"/>
    <w:rPr>
      <w:rFonts w:ascii="Verdana" w:eastAsia="宋体" w:hAnsi="Verdana"/>
      <w:i/>
      <w:iCs/>
      <w:sz w:val="23"/>
      <w:szCs w:val="23"/>
      <w:lang w:bidi="ar-SA"/>
    </w:rPr>
  </w:style>
  <w:style w:type="character" w:customStyle="1" w:styleId="56">
    <w:name w:val="正文文本 (5)6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17">
    <w:name w:val="正文文本 (2)1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1">
    <w:name w:val="正文文本 (2) + 8.5 pt21"/>
    <w:aliases w:val="粗体13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6">
    <w:name w:val="正文文本 (2)16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32pt">
    <w:name w:val="正文文本 (3) + 间距 2 pt"/>
    <w:rsid w:val="000A3A02"/>
    <w:rPr>
      <w:rFonts w:ascii="Verdana" w:eastAsia="宋体" w:hAnsi="Verdana" w:cs="Verdana"/>
      <w:i/>
      <w:iCs/>
      <w:spacing w:val="40"/>
      <w:sz w:val="17"/>
      <w:szCs w:val="17"/>
      <w:lang w:val="en-US" w:bidi="ar-SA"/>
    </w:rPr>
  </w:style>
  <w:style w:type="character" w:customStyle="1" w:styleId="2BookAntiqua2">
    <w:name w:val="正文文本 (2) + Book Antiqua2"/>
    <w:aliases w:val="7 pt2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5">
    <w:name w:val="正文文本 (2)15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5pt20">
    <w:name w:val="正文文本 (2) + 8.5 pt2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5">
    <w:name w:val="正文文本 (5)5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3120">
    <w:name w:val="正文文本 (3) + 非斜体12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10">
    <w:name w:val="正文文本 (3) + 非斜体11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01">
    <w:name w:val="正文文本 (3) + 非斜体10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54">
    <w:name w:val="正文文本 (5)4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585pt1">
    <w:name w:val="正文文本 (5) + 8.5 pt1"/>
    <w:aliases w:val="非斜体2"/>
    <w:rsid w:val="000A3A02"/>
    <w:rPr>
      <w:rFonts w:ascii="Verdana" w:eastAsia="宋体" w:hAnsi="Verdana"/>
      <w:i/>
      <w:iCs/>
      <w:sz w:val="17"/>
      <w:szCs w:val="17"/>
      <w:lang w:bidi="ar-SA"/>
    </w:rPr>
  </w:style>
  <w:style w:type="character" w:customStyle="1" w:styleId="214">
    <w:name w:val="正文文本 (2)1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9">
    <w:name w:val="正文文本 (2) + 8.5 pt19"/>
    <w:aliases w:val="粗体1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13">
    <w:name w:val="正文文本 (2)1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8">
    <w:name w:val="正文文本 (2) + 8.5 pt18"/>
    <w:aliases w:val="粗体11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3">
    <w:name w:val="正文文本 (5)3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12">
    <w:name w:val="正文文本 (2)1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7">
    <w:name w:val="正文文本 (2) + 8.5 pt17"/>
    <w:aliases w:val="粗体1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BookAntiqua1">
    <w:name w:val="正文文本 (2) + Book Antiqua1"/>
    <w:aliases w:val="7 pt1"/>
    <w:rsid w:val="000A3A02"/>
    <w:rPr>
      <w:rFonts w:ascii="Book Antiqua" w:eastAsia="宋体" w:hAnsi="Book Antiqua" w:cs="Book Antiqua"/>
      <w:b/>
      <w:bCs/>
      <w:noProof/>
      <w:spacing w:val="0"/>
      <w:sz w:val="14"/>
      <w:szCs w:val="14"/>
      <w:lang w:bidi="ar-SA"/>
    </w:rPr>
  </w:style>
  <w:style w:type="character" w:customStyle="1" w:styleId="211">
    <w:name w:val="正文文本 (2)11"/>
    <w:rsid w:val="000A3A02"/>
    <w:rPr>
      <w:rFonts w:ascii="Verdana" w:eastAsia="宋体" w:hAnsi="Verdana" w:cs="Verdana"/>
      <w:b/>
      <w:bCs/>
      <w:noProof/>
      <w:spacing w:val="0"/>
      <w:sz w:val="15"/>
      <w:szCs w:val="15"/>
      <w:lang w:bidi="ar-SA"/>
    </w:rPr>
  </w:style>
  <w:style w:type="character" w:customStyle="1" w:styleId="285pt16">
    <w:name w:val="正文文本 (2) + 8.5 pt1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2pt2">
    <w:name w:val="正文文本 (3) + 间距 2 pt2"/>
    <w:rsid w:val="000A3A02"/>
    <w:rPr>
      <w:rFonts w:ascii="Verdana" w:eastAsia="宋体" w:hAnsi="Verdana" w:cs="Verdana"/>
      <w:i/>
      <w:iCs/>
      <w:spacing w:val="40"/>
      <w:sz w:val="17"/>
      <w:szCs w:val="17"/>
      <w:lang w:val="en-US" w:bidi="ar-SA"/>
    </w:rPr>
  </w:style>
  <w:style w:type="character" w:customStyle="1" w:styleId="375pt">
    <w:name w:val="正文文本 (3) + 7.5 pt"/>
    <w:aliases w:val="非斜体1"/>
    <w:rsid w:val="000A3A02"/>
    <w:rPr>
      <w:rFonts w:ascii="Verdana" w:eastAsia="宋体" w:hAnsi="Verdana" w:cs="Verdana"/>
      <w:spacing w:val="0"/>
      <w:sz w:val="15"/>
      <w:szCs w:val="15"/>
      <w:lang w:val="en-US" w:bidi="ar-SA"/>
    </w:rPr>
  </w:style>
  <w:style w:type="character" w:customStyle="1" w:styleId="210">
    <w:name w:val="正文文本 (2)10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5">
    <w:name w:val="正文文本 (2) + 8.5 pt1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14">
    <w:name w:val="正文文本 (2) + 8.5 pt1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13">
    <w:name w:val="正文文本 (2) + 8.5 pt13"/>
    <w:aliases w:val="粗体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90">
    <w:name w:val="正文文本 (3) + 非斜体9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80">
    <w:name w:val="正文文本 (3) + 非斜体8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70">
    <w:name w:val="正文文本 (3) + 非斜体7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9">
    <w:name w:val="正文文本 (2)9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2">
    <w:name w:val="正文文本 (2) + 8.5 pt12"/>
    <w:aliases w:val="粗体8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">
    <w:name w:val="正文文本 (2)8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1">
    <w:name w:val="正文文本 (2) + 8.5 pt11"/>
    <w:aliases w:val="粗体7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7">
    <w:name w:val="正文文本 (2)7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0">
    <w:name w:val="正文文本 (2) + 8.5 pt10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9">
    <w:name w:val="正文文本 (2) + 8.5 pt9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8">
    <w:name w:val="正文文本 (2) + 8.5 pt8"/>
    <w:aliases w:val="粗体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521">
    <w:name w:val="正文文本 (5)2"/>
    <w:basedOn w:val="50"/>
    <w:rsid w:val="000A3A02"/>
    <w:rPr>
      <w:rFonts w:ascii="Verdana" w:eastAsia="宋体" w:hAnsi="Verdana"/>
      <w:i/>
      <w:iCs/>
      <w:sz w:val="15"/>
      <w:szCs w:val="15"/>
      <w:lang w:bidi="ar-SA"/>
    </w:rPr>
  </w:style>
  <w:style w:type="character" w:customStyle="1" w:styleId="26">
    <w:name w:val="正文文本 (2)6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7">
    <w:name w:val="正文文本 (2) + 8.5 pt7"/>
    <w:aliases w:val="粗体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5">
    <w:name w:val="正文文本 (2)5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6">
    <w:name w:val="正文文本 (2) + 8.5 pt6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5">
    <w:name w:val="正文文本 (2) + 8.5 pt5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285pt4">
    <w:name w:val="正文文本 (2) + 8.5 pt4"/>
    <w:aliases w:val="粗体4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60">
    <w:name w:val="正文文本 (3) + 非斜体6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50">
    <w:name w:val="正文文本 (3) + 非斜体5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47">
    <w:name w:val="正文文本 (3) + 非斜体4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4">
    <w:name w:val="正文文本 (2)4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3">
    <w:name w:val="正文文本 (2) + 8.5 pt3"/>
    <w:aliases w:val="粗体3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3b">
    <w:name w:val="正文文本 (3) + 非斜体3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2b">
    <w:name w:val="正文文本 (3) + 非斜体2"/>
    <w:rsid w:val="000A3A02"/>
    <w:rPr>
      <w:rFonts w:ascii="Verdana" w:eastAsia="宋体" w:hAnsi="Verdana" w:cs="Verdana"/>
      <w:spacing w:val="0"/>
      <w:sz w:val="17"/>
      <w:szCs w:val="17"/>
      <w:lang w:val="en-US" w:bidi="ar-SA"/>
    </w:rPr>
  </w:style>
  <w:style w:type="character" w:customStyle="1" w:styleId="31b">
    <w:name w:val="正文文本 (3) + 非斜体1"/>
    <w:rsid w:val="000A3A02"/>
    <w:rPr>
      <w:rFonts w:ascii="Verdana" w:eastAsia="宋体" w:hAnsi="Verdana" w:cs="Verdana"/>
      <w:noProof/>
      <w:spacing w:val="0"/>
      <w:sz w:val="17"/>
      <w:szCs w:val="17"/>
      <w:lang w:val="en-US" w:bidi="ar-SA"/>
    </w:rPr>
  </w:style>
  <w:style w:type="character" w:customStyle="1" w:styleId="23a">
    <w:name w:val="正文文本 (2)3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2">
    <w:name w:val="正文文本 (2) + 8.5 pt2"/>
    <w:aliases w:val="粗体2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character" w:customStyle="1" w:styleId="32pt1">
    <w:name w:val="正文文本 (3) + 间距 2 pt1"/>
    <w:rsid w:val="000A3A02"/>
    <w:rPr>
      <w:rFonts w:ascii="Verdana" w:eastAsia="宋体" w:hAnsi="Verdana" w:cs="Verdana"/>
      <w:i/>
      <w:iCs/>
      <w:spacing w:val="40"/>
      <w:sz w:val="17"/>
      <w:szCs w:val="17"/>
      <w:lang w:val="en-US" w:bidi="ar-SA"/>
    </w:rPr>
  </w:style>
  <w:style w:type="character" w:customStyle="1" w:styleId="22a">
    <w:name w:val="正文文本 (2)2"/>
    <w:rsid w:val="000A3A02"/>
    <w:rPr>
      <w:rFonts w:ascii="Verdana" w:eastAsia="宋体" w:hAnsi="Verdana" w:cs="Verdana"/>
      <w:b/>
      <w:bCs/>
      <w:spacing w:val="0"/>
      <w:sz w:val="15"/>
      <w:szCs w:val="15"/>
      <w:lang w:bidi="ar-SA"/>
    </w:rPr>
  </w:style>
  <w:style w:type="character" w:customStyle="1" w:styleId="285pt1">
    <w:name w:val="正文文本 (2) + 8.5 pt1"/>
    <w:aliases w:val="粗体1"/>
    <w:rsid w:val="000A3A02"/>
    <w:rPr>
      <w:rFonts w:ascii="Verdana" w:eastAsia="宋体" w:hAnsi="Verdana" w:cs="Verdana"/>
      <w:b/>
      <w:bCs/>
      <w:spacing w:val="0"/>
      <w:sz w:val="17"/>
      <w:szCs w:val="17"/>
      <w:lang w:bidi="ar-SA"/>
    </w:rPr>
  </w:style>
  <w:style w:type="paragraph" w:customStyle="1" w:styleId="21">
    <w:name w:val="正文文本 (2)1"/>
    <w:basedOn w:val="a"/>
    <w:link w:val="20"/>
    <w:rsid w:val="000A3A02"/>
    <w:pPr>
      <w:shd w:val="clear" w:color="auto" w:fill="FFFFFF"/>
      <w:spacing w:after="180" w:line="274" w:lineRule="exact"/>
      <w:ind w:hanging="580"/>
      <w:jc w:val="left"/>
    </w:pPr>
    <w:rPr>
      <w:rFonts w:ascii="宋体"/>
      <w:b/>
      <w:bCs/>
      <w:snapToGrid/>
      <w:sz w:val="19"/>
      <w:szCs w:val="19"/>
    </w:rPr>
  </w:style>
  <w:style w:type="paragraph" w:customStyle="1" w:styleId="41">
    <w:name w:val="正文文本 (4)1"/>
    <w:basedOn w:val="a"/>
    <w:link w:val="40"/>
    <w:rsid w:val="000A3A02"/>
    <w:pPr>
      <w:shd w:val="clear" w:color="auto" w:fill="FFFFFF"/>
      <w:spacing w:line="240" w:lineRule="atLeast"/>
      <w:jc w:val="left"/>
    </w:pPr>
    <w:rPr>
      <w:rFonts w:ascii="Verdana" w:hAnsi="Verdana"/>
      <w:b/>
      <w:bCs/>
      <w:snapToGrid/>
      <w:sz w:val="17"/>
      <w:szCs w:val="17"/>
    </w:rPr>
  </w:style>
  <w:style w:type="paragraph" w:customStyle="1" w:styleId="510">
    <w:name w:val="正文文本 (5)1"/>
    <w:basedOn w:val="a"/>
    <w:link w:val="50"/>
    <w:rsid w:val="000A3A02"/>
    <w:pPr>
      <w:shd w:val="clear" w:color="auto" w:fill="FFFFFF"/>
      <w:spacing w:before="660" w:after="120" w:line="307" w:lineRule="exact"/>
      <w:ind w:hanging="640"/>
      <w:jc w:val="left"/>
    </w:pPr>
    <w:rPr>
      <w:rFonts w:ascii="Verdana" w:hAnsi="Verdana"/>
      <w:i/>
      <w:iCs/>
      <w:snapToGrid/>
      <w:sz w:val="15"/>
      <w:szCs w:val="15"/>
    </w:rPr>
  </w:style>
  <w:style w:type="paragraph" w:customStyle="1" w:styleId="61">
    <w:name w:val="正文文本 (6)"/>
    <w:basedOn w:val="a"/>
    <w:link w:val="60"/>
    <w:rsid w:val="000A3A02"/>
    <w:pPr>
      <w:shd w:val="clear" w:color="auto" w:fill="FFFFFF"/>
      <w:spacing w:line="240" w:lineRule="atLeast"/>
      <w:jc w:val="left"/>
    </w:pPr>
    <w:rPr>
      <w:rFonts w:ascii="Verdana" w:hAnsi="Verdana"/>
      <w:snapToGrid/>
      <w:sz w:val="10"/>
      <w:szCs w:val="10"/>
    </w:rPr>
  </w:style>
  <w:style w:type="paragraph" w:customStyle="1" w:styleId="70">
    <w:name w:val="正文文本 (7)"/>
    <w:basedOn w:val="a"/>
    <w:link w:val="7"/>
    <w:rsid w:val="000A3A02"/>
    <w:pPr>
      <w:shd w:val="clear" w:color="auto" w:fill="FFFFFF"/>
      <w:spacing w:after="300" w:line="240" w:lineRule="atLeast"/>
      <w:jc w:val="left"/>
    </w:pPr>
    <w:rPr>
      <w:rFonts w:ascii="Verdana" w:hAnsi="Verdana"/>
      <w:i/>
      <w:iCs/>
      <w:snapToGrid/>
      <w:sz w:val="23"/>
      <w:szCs w:val="23"/>
    </w:rPr>
  </w:style>
  <w:style w:type="paragraph" w:styleId="12">
    <w:name w:val="toc 1"/>
    <w:basedOn w:val="a"/>
    <w:next w:val="a"/>
    <w:autoRedefine/>
    <w:uiPriority w:val="39"/>
    <w:rsid w:val="00170369"/>
  </w:style>
  <w:style w:type="character" w:customStyle="1" w:styleId="Char">
    <w:name w:val="页眉 Char"/>
    <w:basedOn w:val="a0"/>
    <w:link w:val="a3"/>
    <w:uiPriority w:val="99"/>
    <w:rsid w:val="002930CD"/>
    <w:rPr>
      <w:rFonts w:ascii="Arial" w:eastAsia="宋体" w:hAnsi="Arial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0CD"/>
    <w:rPr>
      <w:rFonts w:ascii="Arial" w:eastAsia="宋体" w:hAnsi="Arial"/>
      <w:snapToGrid/>
      <w:kern w:val="2"/>
      <w:sz w:val="18"/>
      <w:szCs w:val="18"/>
    </w:rPr>
  </w:style>
  <w:style w:type="paragraph" w:styleId="ad">
    <w:name w:val="List Paragraph"/>
    <w:basedOn w:val="a"/>
    <w:uiPriority w:val="1"/>
    <w:qFormat/>
    <w:rsid w:val="00C809A1"/>
    <w:pPr>
      <w:ind w:firstLineChars="200" w:firstLine="420"/>
    </w:pPr>
  </w:style>
  <w:style w:type="paragraph" w:styleId="ae">
    <w:name w:val="Normal (Web)"/>
    <w:basedOn w:val="a"/>
    <w:uiPriority w:val="99"/>
    <w:unhideWhenUsed/>
    <w:rsid w:val="00CB6905"/>
    <w:pPr>
      <w:spacing w:before="100" w:beforeAutospacing="1" w:after="100" w:afterAutospacing="1"/>
      <w:jc w:val="left"/>
    </w:pPr>
    <w:rPr>
      <w:rFonts w:ascii="宋体" w:hAnsi="宋体" w:cs="宋体"/>
      <w:snapToGrid/>
      <w:szCs w:val="24"/>
    </w:rPr>
  </w:style>
  <w:style w:type="character" w:customStyle="1" w:styleId="3Char">
    <w:name w:val="标题 3 Char"/>
    <w:basedOn w:val="a0"/>
    <w:link w:val="3"/>
    <w:uiPriority w:val="1"/>
    <w:rsid w:val="0097558D"/>
    <w:rPr>
      <w:b/>
    </w:rPr>
  </w:style>
  <w:style w:type="paragraph" w:styleId="af">
    <w:name w:val="Balloon Text"/>
    <w:basedOn w:val="a"/>
    <w:link w:val="Char2"/>
    <w:rsid w:val="001C4605"/>
    <w:rPr>
      <w:sz w:val="18"/>
      <w:szCs w:val="18"/>
    </w:rPr>
  </w:style>
  <w:style w:type="character" w:customStyle="1" w:styleId="Char2">
    <w:name w:val="批注框文本 Char"/>
    <w:basedOn w:val="a0"/>
    <w:link w:val="af"/>
    <w:rsid w:val="001C4605"/>
    <w:rPr>
      <w:rFonts w:ascii="Arial" w:eastAsia="宋体" w:hAnsi="Arial"/>
      <w:snapToGrid/>
      <w:kern w:val="2"/>
      <w:sz w:val="18"/>
      <w:szCs w:val="18"/>
    </w:rPr>
  </w:style>
  <w:style w:type="paragraph" w:styleId="2a">
    <w:name w:val="toc 2"/>
    <w:basedOn w:val="a"/>
    <w:next w:val="a"/>
    <w:autoRedefine/>
    <w:uiPriority w:val="39"/>
    <w:unhideWhenUsed/>
    <w:rsid w:val="00170369"/>
    <w:pPr>
      <w:ind w:leftChars="200" w:left="200"/>
    </w:pPr>
  </w:style>
  <w:style w:type="paragraph" w:styleId="3b">
    <w:name w:val="toc 3"/>
    <w:basedOn w:val="a"/>
    <w:next w:val="a"/>
    <w:autoRedefine/>
    <w:uiPriority w:val="39"/>
    <w:unhideWhenUsed/>
    <w:rsid w:val="00170369"/>
    <w:pPr>
      <w:ind w:leftChars="400" w:left="400"/>
    </w:pPr>
  </w:style>
  <w:style w:type="paragraph" w:styleId="43">
    <w:name w:val="toc 4"/>
    <w:basedOn w:val="a"/>
    <w:next w:val="a"/>
    <w:autoRedefine/>
    <w:uiPriority w:val="39"/>
    <w:unhideWhenUsed/>
    <w:rsid w:val="00170369"/>
    <w:pPr>
      <w:ind w:leftChars="600" w:left="600"/>
    </w:pPr>
  </w:style>
  <w:style w:type="paragraph" w:styleId="3c">
    <w:name w:val="Body Text Indent 3"/>
    <w:basedOn w:val="a"/>
    <w:link w:val="3Char0"/>
    <w:unhideWhenUsed/>
    <w:rsid w:val="00C03BB0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c"/>
    <w:rsid w:val="00C03BB0"/>
    <w:rPr>
      <w:rFonts w:ascii="Arial" w:eastAsia="宋体" w:hAnsi="Arial"/>
      <w:snapToGrid/>
      <w:kern w:val="2"/>
      <w:sz w:val="16"/>
      <w:szCs w:val="16"/>
    </w:rPr>
  </w:style>
  <w:style w:type="character" w:customStyle="1" w:styleId="5Char">
    <w:name w:val="标题 5 Char"/>
    <w:basedOn w:val="a0"/>
    <w:link w:val="5"/>
    <w:rsid w:val="00C03BB0"/>
    <w:rPr>
      <w:snapToGrid/>
      <w:kern w:val="2"/>
      <w:sz w:val="24"/>
      <w:szCs w:val="24"/>
    </w:rPr>
  </w:style>
  <w:style w:type="character" w:customStyle="1" w:styleId="6Char">
    <w:name w:val="标题 6 Char"/>
    <w:basedOn w:val="a0"/>
    <w:link w:val="6"/>
    <w:rsid w:val="00C03BB0"/>
    <w:rPr>
      <w:snapToGrid/>
      <w:kern w:val="2"/>
      <w:sz w:val="24"/>
      <w:szCs w:val="24"/>
    </w:rPr>
  </w:style>
  <w:style w:type="paragraph" w:styleId="af0">
    <w:name w:val="Title"/>
    <w:basedOn w:val="1"/>
    <w:next w:val="a"/>
    <w:link w:val="Char3"/>
    <w:qFormat/>
    <w:rsid w:val="00C03BB0"/>
    <w:pPr>
      <w:jc w:val="center"/>
    </w:pPr>
    <w:rPr>
      <w:b w:val="0"/>
    </w:rPr>
  </w:style>
  <w:style w:type="character" w:customStyle="1" w:styleId="Char3">
    <w:name w:val="标题 Char"/>
    <w:basedOn w:val="a0"/>
    <w:link w:val="af0"/>
    <w:rsid w:val="00C03BB0"/>
    <w:rPr>
      <w:b/>
      <w:snapToGrid/>
      <w:kern w:val="2"/>
      <w:sz w:val="24"/>
      <w:szCs w:val="24"/>
    </w:rPr>
  </w:style>
  <w:style w:type="paragraph" w:customStyle="1" w:styleId="Table">
    <w:name w:val="Table"/>
    <w:basedOn w:val="3"/>
    <w:qFormat/>
    <w:rsid w:val="0097558D"/>
    <w:pPr>
      <w:tabs>
        <w:tab w:val="clear" w:pos="1134"/>
        <w:tab w:val="left" w:pos="1560"/>
      </w:tabs>
      <w:ind w:left="1559" w:hangingChars="647" w:hanging="1559"/>
    </w:pPr>
  </w:style>
  <w:style w:type="paragraph" w:customStyle="1" w:styleId="Fig">
    <w:name w:val="Fig"/>
    <w:basedOn w:val="Table"/>
    <w:qFormat/>
    <w:rsid w:val="000B69DF"/>
  </w:style>
  <w:style w:type="paragraph" w:customStyle="1" w:styleId="af1">
    <w:name w:val="附录"/>
    <w:basedOn w:val="a"/>
    <w:qFormat/>
    <w:rsid w:val="00C03BB0"/>
    <w:pPr>
      <w:spacing w:before="120"/>
    </w:pPr>
    <w:rPr>
      <w:szCs w:val="24"/>
    </w:rPr>
  </w:style>
  <w:style w:type="paragraph" w:styleId="5a">
    <w:name w:val="toc 5"/>
    <w:basedOn w:val="a"/>
    <w:next w:val="a"/>
    <w:autoRedefine/>
    <w:uiPriority w:val="39"/>
    <w:unhideWhenUsed/>
    <w:rsid w:val="00170369"/>
    <w:pPr>
      <w:ind w:leftChars="800" w:left="800"/>
    </w:pPr>
  </w:style>
  <w:style w:type="paragraph" w:styleId="62">
    <w:name w:val="toc 6"/>
    <w:basedOn w:val="a"/>
    <w:next w:val="a"/>
    <w:autoRedefine/>
    <w:uiPriority w:val="39"/>
    <w:unhideWhenUsed/>
    <w:rsid w:val="00170369"/>
    <w:pPr>
      <w:ind w:leftChars="1000" w:left="1000"/>
    </w:pPr>
  </w:style>
  <w:style w:type="character" w:customStyle="1" w:styleId="12pt">
    <w:name w:val="正文文本 + 12 pt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24"/>
      <w:szCs w:val="24"/>
      <w:lang w:bidi="ar-SA"/>
    </w:rPr>
  </w:style>
  <w:style w:type="character" w:customStyle="1" w:styleId="3d">
    <w:name w:val="正文文本 (3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3e">
    <w:name w:val="正文文本 (3) + 非粗体"/>
    <w:basedOn w:val="3d"/>
    <w:rsid w:val="00FE7768"/>
    <w:rPr>
      <w:rFonts w:ascii="Tahoma" w:eastAsia="宋体" w:hAnsi="Tahoma" w:cs="Tahoma"/>
      <w:b/>
      <w:bCs/>
      <w:i w:val="0"/>
      <w:iCs w:val="0"/>
      <w:smallCaps w:val="0"/>
      <w:strike w:val="0"/>
      <w:spacing w:val="0"/>
      <w:sz w:val="19"/>
      <w:szCs w:val="19"/>
    </w:rPr>
  </w:style>
  <w:style w:type="character" w:customStyle="1" w:styleId="13">
    <w:name w:val="正文文本1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b">
    <w:name w:val="正文文本2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Arial">
    <w:name w:val="正文文本 + Arial"/>
    <w:aliases w:val="10 pt,粗体,斜体,正文文本 (5) + Arial,间距 0 pt,正文文本 + 8.5 pt,间距 1 pt,正文文本 (10) + 10 pt,正文文本 (11) + Arial,正文文本 (12) + 9.5 pt,正文文本 (12) + Arial,正文文本 (15) + Arial,4 pt,正文文本 (15) + Franklin Gothic Medium,6.5 pt,正文文本 (16) + Franklin Gothic Medium"/>
    <w:basedOn w:val="a5"/>
    <w:rsid w:val="00FE7768"/>
    <w:rPr>
      <w:rFonts w:ascii="Arial" w:eastAsia="宋体" w:hAnsi="Arial" w:cs="Arial"/>
      <w:b/>
      <w:bCs/>
      <w:i/>
      <w:iCs/>
      <w:smallCaps w:val="0"/>
      <w:strike w:val="0"/>
      <w:spacing w:val="0"/>
      <w:sz w:val="20"/>
      <w:szCs w:val="20"/>
      <w:lang w:bidi="ar-SA"/>
    </w:rPr>
  </w:style>
  <w:style w:type="character" w:customStyle="1" w:styleId="af2">
    <w:name w:val="表格标题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3f">
    <w:name w:val="正文文本3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4">
    <w:name w:val="正文文本4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5b">
    <w:name w:val="正文文本5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-1pt">
    <w:name w:val="正文文本 (3) + 间距 -1 pt"/>
    <w:basedOn w:val="3d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-20"/>
      <w:sz w:val="19"/>
      <w:szCs w:val="19"/>
    </w:rPr>
  </w:style>
  <w:style w:type="character" w:customStyle="1" w:styleId="8">
    <w:name w:val="正文文本 (8)_"/>
    <w:basedOn w:val="a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80">
    <w:name w:val="正文文本 (8)"/>
    <w:basedOn w:val="8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63">
    <w:name w:val="正文文本6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9">
    <w:name w:val="正文文本 (9)_"/>
    <w:basedOn w:val="a0"/>
    <w:rsid w:val="00FE7768"/>
    <w:rPr>
      <w:rFonts w:ascii="Arial" w:eastAsia="宋体" w:hAnsi="Arial" w:cs="Arial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00">
    <w:name w:val="正文文本 (10)_"/>
    <w:basedOn w:val="a0"/>
    <w:rsid w:val="00FE7768"/>
    <w:rPr>
      <w:rFonts w:ascii="Arial" w:eastAsia="宋体" w:hAnsi="Arial" w:cs="Arial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01">
    <w:name w:val="正文文本 (10)"/>
    <w:basedOn w:val="100"/>
    <w:rsid w:val="00FE7768"/>
    <w:rPr>
      <w:rFonts w:ascii="Arial" w:eastAsia="宋体" w:hAnsi="Arial" w:cs="Arial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0Tahoma">
    <w:name w:val="正文文本 (10) + Tahoma"/>
    <w:basedOn w:val="10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10">
    <w:name w:val="正文文本 (11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111">
    <w:name w:val="正文文本 (11)"/>
    <w:basedOn w:val="11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71">
    <w:name w:val="正文文本7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20">
    <w:name w:val="正文文本 (12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121">
    <w:name w:val="正文文本 (12)"/>
    <w:basedOn w:val="12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125pt">
    <w:name w:val="正文文本 (12) + 5 pt"/>
    <w:aliases w:val="小型大写,正文文本 (27) + 5 pt,正文文本 (5) + 非斜体"/>
    <w:basedOn w:val="120"/>
    <w:rsid w:val="00FE7768"/>
    <w:rPr>
      <w:rFonts w:ascii="Tahoma" w:eastAsia="宋体" w:hAnsi="Tahoma" w:cs="Tahoma"/>
      <w:b w:val="0"/>
      <w:bCs w:val="0"/>
      <w:i w:val="0"/>
      <w:iCs w:val="0"/>
      <w:smallCaps/>
      <w:strike w:val="0"/>
      <w:spacing w:val="0"/>
      <w:sz w:val="10"/>
      <w:szCs w:val="10"/>
    </w:rPr>
  </w:style>
  <w:style w:type="character" w:customStyle="1" w:styleId="14">
    <w:name w:val="正文文本 (14)_"/>
    <w:basedOn w:val="a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pacing w:val="-40"/>
      <w:sz w:val="115"/>
      <w:szCs w:val="115"/>
    </w:rPr>
  </w:style>
  <w:style w:type="character" w:customStyle="1" w:styleId="140">
    <w:name w:val="正文文本 (14)"/>
    <w:basedOn w:val="14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pacing w:val="-40"/>
      <w:sz w:val="115"/>
      <w:szCs w:val="115"/>
    </w:rPr>
  </w:style>
  <w:style w:type="character" w:customStyle="1" w:styleId="130">
    <w:name w:val="正文文本 (13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31">
    <w:name w:val="正文文本 (13)"/>
    <w:basedOn w:val="13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81">
    <w:name w:val="正文文本8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5">
    <w:name w:val="正文文本 (15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150">
    <w:name w:val="正文文本 (15)"/>
    <w:basedOn w:val="1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1595pt">
    <w:name w:val="正文文本 (15) + 9.5 pt"/>
    <w:basedOn w:val="1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152pt">
    <w:name w:val="正文文本 (15) + 间距 2 pt"/>
    <w:basedOn w:val="1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40"/>
      <w:sz w:val="10"/>
      <w:szCs w:val="10"/>
    </w:rPr>
  </w:style>
  <w:style w:type="character" w:customStyle="1" w:styleId="1565pt">
    <w:name w:val="正文文本 (15) + 6.5 pt"/>
    <w:basedOn w:val="1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154pt">
    <w:name w:val="正文文本 (15) + 4 pt"/>
    <w:basedOn w:val="1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16">
    <w:name w:val="正文文本 (16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160">
    <w:name w:val="正文文本 (16)"/>
    <w:basedOn w:val="16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165pt">
    <w:name w:val="正文文本 (16) + 5 pt"/>
    <w:basedOn w:val="16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164pt">
    <w:name w:val="正文文本 (16) + 4 pt"/>
    <w:basedOn w:val="16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167pt">
    <w:name w:val="正文文本 (16) + 7 pt"/>
    <w:basedOn w:val="16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90">
    <w:name w:val="正文文本9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51">
    <w:name w:val="正文文本 (15) + 小型大写"/>
    <w:basedOn w:val="15"/>
    <w:rsid w:val="00FE7768"/>
    <w:rPr>
      <w:rFonts w:ascii="Tahoma" w:eastAsia="宋体" w:hAnsi="Tahoma" w:cs="Tahoma"/>
      <w:b w:val="0"/>
      <w:bCs w:val="0"/>
      <w:i w:val="0"/>
      <w:iCs w:val="0"/>
      <w:smallCaps/>
      <w:strike w:val="0"/>
      <w:spacing w:val="0"/>
      <w:sz w:val="10"/>
      <w:szCs w:val="10"/>
    </w:rPr>
  </w:style>
  <w:style w:type="character" w:customStyle="1" w:styleId="102">
    <w:name w:val="正文文本10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7">
    <w:name w:val="正文文本 (17)_"/>
    <w:basedOn w:val="a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170">
    <w:name w:val="正文文本 (17)"/>
    <w:basedOn w:val="17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112">
    <w:name w:val="正文文本11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4-6pt">
    <w:name w:val="正文文本 (14) + 间距 -6 pt"/>
    <w:basedOn w:val="14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pacing w:val="-120"/>
      <w:sz w:val="115"/>
      <w:szCs w:val="115"/>
    </w:rPr>
  </w:style>
  <w:style w:type="character" w:customStyle="1" w:styleId="18">
    <w:name w:val="正文文本 (18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-10"/>
      <w:sz w:val="14"/>
      <w:szCs w:val="14"/>
    </w:rPr>
  </w:style>
  <w:style w:type="character" w:customStyle="1" w:styleId="180">
    <w:name w:val="正文文本 (18)"/>
    <w:basedOn w:val="18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-10"/>
      <w:sz w:val="14"/>
      <w:szCs w:val="14"/>
    </w:rPr>
  </w:style>
  <w:style w:type="character" w:customStyle="1" w:styleId="122">
    <w:name w:val="正文文本12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32">
    <w:name w:val="正文文本13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4-5pt">
    <w:name w:val="正文文本 (14) + 间距 -5 pt"/>
    <w:basedOn w:val="14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pacing w:val="-100"/>
      <w:sz w:val="115"/>
      <w:szCs w:val="115"/>
    </w:rPr>
  </w:style>
  <w:style w:type="character" w:customStyle="1" w:styleId="13Arial">
    <w:name w:val="正文文本 (13) + Arial"/>
    <w:basedOn w:val="130"/>
    <w:rsid w:val="00FE7768"/>
    <w:rPr>
      <w:rFonts w:ascii="Arial" w:eastAsia="宋体" w:hAnsi="Arial" w:cs="Arial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9">
    <w:name w:val="正文文本 (19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10"/>
      <w:sz w:val="14"/>
      <w:szCs w:val="14"/>
    </w:rPr>
  </w:style>
  <w:style w:type="character" w:customStyle="1" w:styleId="200">
    <w:name w:val="正文文本 (20)_"/>
    <w:basedOn w:val="a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400"/>
      <w:szCs w:val="400"/>
    </w:rPr>
  </w:style>
  <w:style w:type="character" w:customStyle="1" w:styleId="201">
    <w:name w:val="正文文本 (20)"/>
    <w:basedOn w:val="20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400"/>
      <w:szCs w:val="400"/>
    </w:rPr>
  </w:style>
  <w:style w:type="character" w:customStyle="1" w:styleId="21a">
    <w:name w:val="正文文本 (21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2165pt">
    <w:name w:val="正文文本 (21) + 6.5 pt"/>
    <w:basedOn w:val="21a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21b">
    <w:name w:val="正文文本 (21)"/>
    <w:basedOn w:val="21a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22b">
    <w:name w:val="正文文本 (22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22c">
    <w:name w:val="正文文本 (22)"/>
    <w:basedOn w:val="22b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23b">
    <w:name w:val="正文文本 (23)_"/>
    <w:basedOn w:val="a0"/>
    <w:rsid w:val="00FE7768"/>
    <w:rPr>
      <w:rFonts w:ascii="MS Reference Sans Serif" w:eastAsia="宋体" w:hAnsi="MS Reference Sans Serif" w:cs="MS Reference Sans Serif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23c">
    <w:name w:val="正文文本 (23)"/>
    <w:basedOn w:val="23b"/>
    <w:rsid w:val="00FE7768"/>
    <w:rPr>
      <w:rFonts w:ascii="MS Reference Sans Serif" w:eastAsia="宋体" w:hAnsi="MS Reference Sans Serif" w:cs="MS Reference Sans Serif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24a">
    <w:name w:val="正文文本 (24)_"/>
    <w:basedOn w:val="a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pacing w:val="190"/>
      <w:sz w:val="65"/>
      <w:szCs w:val="65"/>
    </w:rPr>
  </w:style>
  <w:style w:type="character" w:customStyle="1" w:styleId="24b">
    <w:name w:val="正文文本 (24)"/>
    <w:basedOn w:val="24a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pacing w:val="190"/>
      <w:sz w:val="65"/>
      <w:szCs w:val="65"/>
    </w:rPr>
  </w:style>
  <w:style w:type="character" w:customStyle="1" w:styleId="141">
    <w:name w:val="正文文本14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5a">
    <w:name w:val="正文文本 (25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25b">
    <w:name w:val="正文文本 (25)"/>
    <w:basedOn w:val="25a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152">
    <w:name w:val="正文文本15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61">
    <w:name w:val="正文文本16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6a">
    <w:name w:val="正文文本 (26)_"/>
    <w:basedOn w:val="a0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26b">
    <w:name w:val="正文文本 (26)"/>
    <w:basedOn w:val="26a"/>
    <w:rsid w:val="00FE7768"/>
    <w:rPr>
      <w:rFonts w:ascii="Franklin Gothic Book" w:eastAsia="宋体" w:hAnsi="Franklin Gothic Book" w:cs="Franklin Gothic Book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171">
    <w:name w:val="正文文本17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7a">
    <w:name w:val="正文文本 (27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27b">
    <w:name w:val="正文文本 (27)"/>
    <w:basedOn w:val="27a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28a">
    <w:name w:val="正文文本 (28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9"/>
      <w:szCs w:val="9"/>
    </w:rPr>
  </w:style>
  <w:style w:type="character" w:customStyle="1" w:styleId="28b">
    <w:name w:val="正文文本 (28)"/>
    <w:basedOn w:val="28a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9"/>
      <w:szCs w:val="9"/>
    </w:rPr>
  </w:style>
  <w:style w:type="character" w:customStyle="1" w:styleId="181">
    <w:name w:val="正文文本18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a">
    <w:name w:val="标题 #1_"/>
    <w:basedOn w:val="a0"/>
    <w:link w:val="1b"/>
    <w:rsid w:val="00FE7768"/>
    <w:rPr>
      <w:rFonts w:ascii="Tahoma" w:eastAsia="宋体" w:hAnsi="Tahoma" w:cs="Tahoma"/>
      <w:szCs w:val="24"/>
      <w:shd w:val="clear" w:color="auto" w:fill="FFFFFF"/>
    </w:rPr>
  </w:style>
  <w:style w:type="character" w:customStyle="1" w:styleId="190">
    <w:name w:val="正文文本19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7c">
    <w:name w:val="正文文本 (27) + 斜体"/>
    <w:basedOn w:val="27a"/>
    <w:rsid w:val="00FE7768"/>
    <w:rPr>
      <w:rFonts w:ascii="Tahoma" w:eastAsia="宋体" w:hAnsi="Tahoma" w:cs="Tahoma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202">
    <w:name w:val="正文文本20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1c">
    <w:name w:val="正文文本21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2d">
    <w:name w:val="正文文本22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3d">
    <w:name w:val="正文文本23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af3">
    <w:name w:val="表格标题"/>
    <w:basedOn w:val="af2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29a">
    <w:name w:val="正文文本 (29)_"/>
    <w:basedOn w:val="a0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29b">
    <w:name w:val="正文文本 (29)"/>
    <w:basedOn w:val="29a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300">
    <w:name w:val="正文文本 (30)_"/>
    <w:basedOn w:val="a0"/>
    <w:link w:val="301"/>
    <w:rsid w:val="00FE7768"/>
    <w:rPr>
      <w:rFonts w:ascii="Tahoma" w:eastAsia="宋体" w:hAnsi="Tahoma" w:cs="Tahoma"/>
      <w:sz w:val="8"/>
      <w:szCs w:val="8"/>
      <w:shd w:val="clear" w:color="auto" w:fill="FFFFFF"/>
    </w:rPr>
  </w:style>
  <w:style w:type="character" w:customStyle="1" w:styleId="31c">
    <w:name w:val="正文文本 (31)_"/>
    <w:basedOn w:val="a0"/>
    <w:link w:val="31d"/>
    <w:rsid w:val="00FE7768"/>
    <w:rPr>
      <w:rFonts w:ascii="Tahoma" w:eastAsia="宋体" w:hAnsi="Tahoma" w:cs="Tahoma"/>
      <w:sz w:val="8"/>
      <w:szCs w:val="8"/>
      <w:shd w:val="clear" w:color="auto" w:fill="FFFFFF"/>
    </w:rPr>
  </w:style>
  <w:style w:type="character" w:customStyle="1" w:styleId="24c">
    <w:name w:val="正文文本24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5c">
    <w:name w:val="正文文本25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6c">
    <w:name w:val="正文文本26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7d">
    <w:name w:val="正文文本27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28c">
    <w:name w:val="正文文本28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2c">
    <w:name w:val="正文文本 (32)_"/>
    <w:basedOn w:val="a0"/>
    <w:link w:val="32d"/>
    <w:rsid w:val="00FE7768"/>
    <w:rPr>
      <w:rFonts w:ascii="Tahoma" w:eastAsia="宋体" w:hAnsi="Tahoma" w:cs="Tahoma"/>
      <w:sz w:val="17"/>
      <w:szCs w:val="17"/>
      <w:shd w:val="clear" w:color="auto" w:fill="FFFFFF"/>
    </w:rPr>
  </w:style>
  <w:style w:type="character" w:customStyle="1" w:styleId="29c">
    <w:name w:val="正文文本29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02">
    <w:name w:val="正文文本30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1e">
    <w:name w:val="正文文本31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2e">
    <w:name w:val="正文文本32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3c">
    <w:name w:val="正文文本33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48">
    <w:name w:val="正文文本34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51">
    <w:name w:val="正文文本35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61">
    <w:name w:val="正文文本36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71">
    <w:name w:val="正文文本37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81">
    <w:name w:val="正文文本38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91">
    <w:name w:val="正文文本39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3d">
    <w:name w:val="正文文本 (33)_"/>
    <w:basedOn w:val="a0"/>
    <w:link w:val="33e"/>
    <w:rsid w:val="00FE7768"/>
    <w:rPr>
      <w:rFonts w:ascii="Tahoma" w:eastAsia="宋体" w:hAnsi="Tahoma" w:cs="Tahoma"/>
      <w:szCs w:val="24"/>
      <w:shd w:val="clear" w:color="auto" w:fill="FFFFFF"/>
    </w:rPr>
  </w:style>
  <w:style w:type="character" w:customStyle="1" w:styleId="400">
    <w:name w:val="正文文本40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10">
    <w:name w:val="正文文本41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20">
    <w:name w:val="正文文本42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30">
    <w:name w:val="正文文本43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40">
    <w:name w:val="正文文本44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5">
    <w:name w:val="正文文本45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6">
    <w:name w:val="正文文本46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7">
    <w:name w:val="正文文本47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48">
    <w:name w:val="正文文本48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5pt">
    <w:name w:val="正文文本 + 间距 15 pt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300"/>
      <w:sz w:val="19"/>
      <w:szCs w:val="19"/>
      <w:lang w:bidi="ar-SA"/>
    </w:rPr>
  </w:style>
  <w:style w:type="character" w:customStyle="1" w:styleId="5pt">
    <w:name w:val="正文文本 + 间距 5 pt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100"/>
      <w:sz w:val="19"/>
      <w:szCs w:val="19"/>
      <w:lang w:bidi="ar-SA"/>
    </w:rPr>
  </w:style>
  <w:style w:type="character" w:customStyle="1" w:styleId="49">
    <w:name w:val="正文文本49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191">
    <w:name w:val="正文文本 (19)"/>
    <w:basedOn w:val="19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10"/>
      <w:sz w:val="14"/>
      <w:szCs w:val="14"/>
    </w:rPr>
  </w:style>
  <w:style w:type="character" w:customStyle="1" w:styleId="91">
    <w:name w:val="正文文本 (9)"/>
    <w:basedOn w:val="9"/>
    <w:rsid w:val="00FE7768"/>
    <w:rPr>
      <w:rFonts w:ascii="Arial" w:eastAsia="宋体" w:hAnsi="Arial" w:cs="Arial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500">
    <w:name w:val="正文文本50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lang w:bidi="ar-SA"/>
    </w:rPr>
  </w:style>
  <w:style w:type="character" w:customStyle="1" w:styleId="349">
    <w:name w:val="正文文本 (34)_"/>
    <w:basedOn w:val="a0"/>
    <w:link w:val="34a"/>
    <w:rsid w:val="00FE7768"/>
    <w:rPr>
      <w:rFonts w:ascii="Arial" w:eastAsia="宋体" w:hAnsi="Arial" w:cs="Arial"/>
      <w:sz w:val="16"/>
      <w:szCs w:val="16"/>
      <w:shd w:val="clear" w:color="auto" w:fill="FFFFFF"/>
    </w:rPr>
  </w:style>
  <w:style w:type="character" w:customStyle="1" w:styleId="7pt">
    <w:name w:val="正文文本 + 间距 7 pt"/>
    <w:basedOn w:val="a5"/>
    <w:rsid w:val="00FE7768"/>
    <w:rPr>
      <w:rFonts w:ascii="Tahoma" w:eastAsia="宋体" w:hAnsi="Tahoma" w:cs="Tahoma"/>
      <w:b w:val="0"/>
      <w:bCs w:val="0"/>
      <w:i w:val="0"/>
      <w:iCs w:val="0"/>
      <w:smallCaps w:val="0"/>
      <w:strike w:val="0"/>
      <w:spacing w:val="150"/>
      <w:sz w:val="19"/>
      <w:szCs w:val="19"/>
      <w:lang w:bidi="ar-SA"/>
    </w:rPr>
  </w:style>
  <w:style w:type="paragraph" w:customStyle="1" w:styleId="51">
    <w:name w:val="正文文本51"/>
    <w:basedOn w:val="a"/>
    <w:link w:val="a5"/>
    <w:rsid w:val="00FE7768"/>
    <w:pPr>
      <w:shd w:val="clear" w:color="auto" w:fill="FFFFFF"/>
      <w:spacing w:line="0" w:lineRule="atLeast"/>
      <w:ind w:hanging="460"/>
      <w:jc w:val="left"/>
    </w:pPr>
    <w:rPr>
      <w:rFonts w:ascii="宋体"/>
      <w:sz w:val="19"/>
      <w:szCs w:val="19"/>
    </w:rPr>
  </w:style>
  <w:style w:type="paragraph" w:customStyle="1" w:styleId="1b">
    <w:name w:val="标题 #1"/>
    <w:basedOn w:val="a"/>
    <w:link w:val="1a"/>
    <w:rsid w:val="00FE7768"/>
    <w:pPr>
      <w:shd w:val="clear" w:color="auto" w:fill="FFFFFF"/>
      <w:spacing w:after="180" w:line="0" w:lineRule="atLeast"/>
      <w:jc w:val="left"/>
      <w:outlineLvl w:val="0"/>
    </w:pPr>
    <w:rPr>
      <w:rFonts w:ascii="Tahoma" w:hAnsi="Tahoma" w:cs="Tahoma"/>
      <w:szCs w:val="24"/>
    </w:rPr>
  </w:style>
  <w:style w:type="paragraph" w:customStyle="1" w:styleId="301">
    <w:name w:val="正文文本 (30)"/>
    <w:basedOn w:val="a"/>
    <w:link w:val="300"/>
    <w:rsid w:val="00FE7768"/>
    <w:pPr>
      <w:shd w:val="clear" w:color="auto" w:fill="FFFFFF"/>
      <w:spacing w:line="0" w:lineRule="atLeast"/>
      <w:jc w:val="left"/>
    </w:pPr>
    <w:rPr>
      <w:rFonts w:ascii="Tahoma" w:hAnsi="Tahoma" w:cs="Tahoma"/>
      <w:sz w:val="8"/>
      <w:szCs w:val="8"/>
    </w:rPr>
  </w:style>
  <w:style w:type="paragraph" w:customStyle="1" w:styleId="31d">
    <w:name w:val="正文文本 (31)"/>
    <w:basedOn w:val="a"/>
    <w:link w:val="31c"/>
    <w:rsid w:val="00FE7768"/>
    <w:pPr>
      <w:shd w:val="clear" w:color="auto" w:fill="FFFFFF"/>
      <w:spacing w:line="0" w:lineRule="atLeast"/>
      <w:jc w:val="left"/>
    </w:pPr>
    <w:rPr>
      <w:rFonts w:ascii="Tahoma" w:hAnsi="Tahoma" w:cs="Tahoma"/>
      <w:sz w:val="8"/>
      <w:szCs w:val="8"/>
    </w:rPr>
  </w:style>
  <w:style w:type="paragraph" w:customStyle="1" w:styleId="32d">
    <w:name w:val="正文文本 (32)"/>
    <w:basedOn w:val="a"/>
    <w:link w:val="32c"/>
    <w:rsid w:val="00FE7768"/>
    <w:pPr>
      <w:shd w:val="clear" w:color="auto" w:fill="FFFFFF"/>
      <w:spacing w:before="60" w:after="180" w:line="0" w:lineRule="atLeast"/>
    </w:pPr>
    <w:rPr>
      <w:rFonts w:ascii="Tahoma" w:hAnsi="Tahoma" w:cs="Tahoma"/>
      <w:sz w:val="17"/>
      <w:szCs w:val="17"/>
    </w:rPr>
  </w:style>
  <w:style w:type="paragraph" w:customStyle="1" w:styleId="33e">
    <w:name w:val="正文文本 (33)"/>
    <w:basedOn w:val="a"/>
    <w:link w:val="33d"/>
    <w:rsid w:val="00FE7768"/>
    <w:pPr>
      <w:shd w:val="clear" w:color="auto" w:fill="FFFFFF"/>
      <w:spacing w:line="600" w:lineRule="exact"/>
      <w:jc w:val="left"/>
    </w:pPr>
    <w:rPr>
      <w:rFonts w:ascii="Tahoma" w:hAnsi="Tahoma" w:cs="Tahoma"/>
      <w:szCs w:val="24"/>
    </w:rPr>
  </w:style>
  <w:style w:type="paragraph" w:customStyle="1" w:styleId="34a">
    <w:name w:val="正文文本 (34)"/>
    <w:basedOn w:val="a"/>
    <w:link w:val="349"/>
    <w:rsid w:val="00FE7768"/>
    <w:pPr>
      <w:shd w:val="clear" w:color="auto" w:fill="FFFFFF"/>
      <w:spacing w:line="326" w:lineRule="exact"/>
      <w:ind w:hanging="380"/>
      <w:jc w:val="left"/>
    </w:pPr>
    <w:rPr>
      <w:rFonts w:ascii="Arial" w:hAnsi="Arial" w:cs="Arial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DD4C9C"/>
    <w:pPr>
      <w:widowControl w:val="0"/>
      <w:jc w:val="left"/>
    </w:pPr>
    <w:rPr>
      <w:rFonts w:asciiTheme="minorHAnsi" w:eastAsiaTheme="minorEastAsia" w:hAnsiTheme="minorHAnsi" w:cstheme="minorBidi"/>
      <w:snapToGrid/>
      <w:color w:val="auto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table of figures"/>
    <w:basedOn w:val="a"/>
    <w:next w:val="a"/>
    <w:uiPriority w:val="99"/>
    <w:unhideWhenUsed/>
    <w:rsid w:val="00B63C44"/>
    <w:pPr>
      <w:tabs>
        <w:tab w:val="left" w:pos="1560"/>
        <w:tab w:val="right" w:leader="dot" w:pos="9017"/>
      </w:tabs>
      <w:ind w:left="1560" w:hangingChars="650" w:hanging="1560"/>
    </w:pPr>
    <w:rPr>
      <w:noProof/>
    </w:rPr>
  </w:style>
  <w:style w:type="paragraph" w:customStyle="1" w:styleId="p">
    <w:name w:val="p"/>
    <w:basedOn w:val="a"/>
    <w:qFormat/>
    <w:rsid w:val="00855CEF"/>
    <w:pPr>
      <w:tabs>
        <w:tab w:val="left" w:pos="426"/>
      </w:tabs>
      <w:spacing w:beforeLines="50" w:before="120"/>
      <w:ind w:left="425" w:hangingChars="177" w:hanging="425"/>
    </w:pPr>
    <w:rPr>
      <w:rFonts w:eastAsiaTheme="minorEastAsia"/>
    </w:rPr>
  </w:style>
  <w:style w:type="paragraph" w:styleId="72">
    <w:name w:val="toc 7"/>
    <w:basedOn w:val="a"/>
    <w:next w:val="a"/>
    <w:autoRedefine/>
    <w:uiPriority w:val="39"/>
    <w:unhideWhenUsed/>
    <w:rsid w:val="002A7536"/>
    <w:pPr>
      <w:widowControl w:val="0"/>
      <w:ind w:leftChars="1200" w:left="2520"/>
    </w:pPr>
    <w:rPr>
      <w:rFonts w:asciiTheme="minorHAnsi" w:eastAsiaTheme="minorEastAsia" w:hAnsiTheme="minorHAnsi" w:cstheme="minorBidi"/>
      <w:snapToGrid/>
      <w:color w:val="auto"/>
      <w:kern w:val="2"/>
      <w:sz w:val="21"/>
      <w:szCs w:val="22"/>
    </w:rPr>
  </w:style>
  <w:style w:type="paragraph" w:styleId="82">
    <w:name w:val="toc 8"/>
    <w:basedOn w:val="a"/>
    <w:next w:val="a"/>
    <w:autoRedefine/>
    <w:uiPriority w:val="39"/>
    <w:unhideWhenUsed/>
    <w:rsid w:val="002A7536"/>
    <w:pPr>
      <w:widowControl w:val="0"/>
      <w:ind w:leftChars="1400" w:left="2940"/>
    </w:pPr>
    <w:rPr>
      <w:rFonts w:asciiTheme="minorHAnsi" w:eastAsiaTheme="minorEastAsia" w:hAnsiTheme="minorHAnsi" w:cstheme="minorBidi"/>
      <w:snapToGrid/>
      <w:color w:val="auto"/>
      <w:kern w:val="2"/>
      <w:sz w:val="21"/>
      <w:szCs w:val="22"/>
    </w:rPr>
  </w:style>
  <w:style w:type="paragraph" w:styleId="92">
    <w:name w:val="toc 9"/>
    <w:basedOn w:val="a"/>
    <w:next w:val="a"/>
    <w:autoRedefine/>
    <w:uiPriority w:val="39"/>
    <w:unhideWhenUsed/>
    <w:rsid w:val="002A7536"/>
    <w:pPr>
      <w:widowControl w:val="0"/>
      <w:ind w:leftChars="1600" w:left="3360"/>
    </w:pPr>
    <w:rPr>
      <w:rFonts w:asciiTheme="minorHAnsi" w:eastAsiaTheme="minorEastAsia" w:hAnsiTheme="minorHAnsi" w:cstheme="minorBidi"/>
      <w:snapToGrid/>
      <w:color w:val="auto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Props1.xml><?xml version="1.0" encoding="utf-8"?>
<ds:datastoreItem xmlns:ds="http://schemas.openxmlformats.org/officeDocument/2006/customXml" ds:itemID="{88ED90DC-CC6C-4627-AD66-A6000C349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05AD3-B18C-42BE-A063-AED5C6584BBB}"/>
</file>

<file path=customXml/itemProps3.xml><?xml version="1.0" encoding="utf-8"?>
<ds:datastoreItem xmlns:ds="http://schemas.openxmlformats.org/officeDocument/2006/customXml" ds:itemID="{3C25D4C9-D83E-4205-97CB-36B54A3DC00F}"/>
</file>

<file path=customXml/itemProps4.xml><?xml version="1.0" encoding="utf-8"?>
<ds:datastoreItem xmlns:ds="http://schemas.openxmlformats.org/officeDocument/2006/customXml" ds:itemID="{4A5E372E-6C4C-47AB-AEE1-B418FB8DFD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368</Words>
  <Characters>2103</Characters>
  <Application>Microsoft Office Word</Application>
  <DocSecurity>0</DocSecurity>
  <Lines>17</Lines>
  <Paragraphs>4</Paragraphs>
  <ScaleCrop>false</ScaleCrop>
  <Company>MC SYSTEM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±£»¤ÅäÖÃ½ÓÏßÍ¼</dc:title>
  <dc:subject/>
  <dc:creator>DTP12</dc:creator>
  <cp:keywords/>
  <dc:description/>
  <cp:lastModifiedBy>DTP</cp:lastModifiedBy>
  <cp:revision>85</cp:revision>
  <dcterms:created xsi:type="dcterms:W3CDTF">2020-09-09T02:47:00Z</dcterms:created>
  <dcterms:modified xsi:type="dcterms:W3CDTF">2023-09-08T05:43:00Z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0x010100CCFBFFF70A00F44A838639A7438095EA</vt:lpwstr>
  </property>
</Properties>
</file>